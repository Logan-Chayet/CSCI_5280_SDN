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90000" w14:textId="77777777" w:rsidR="005E0925" w:rsidRDefault="005E0925" w:rsidP="00974A5D">
      <w:pPr>
        <w:jc w:val="center"/>
        <w:rPr>
          <w:sz w:val="56"/>
          <w:szCs w:val="56"/>
        </w:rPr>
      </w:pPr>
    </w:p>
    <w:p w14:paraId="13202E8F" w14:textId="77777777" w:rsidR="005E0925" w:rsidRDefault="005E0925" w:rsidP="00974A5D">
      <w:pPr>
        <w:jc w:val="center"/>
        <w:rPr>
          <w:sz w:val="56"/>
          <w:szCs w:val="56"/>
        </w:rPr>
      </w:pPr>
    </w:p>
    <w:p w14:paraId="202D3C10" w14:textId="77777777" w:rsidR="005E0925" w:rsidRDefault="005E0925" w:rsidP="00974A5D">
      <w:pPr>
        <w:jc w:val="center"/>
        <w:rPr>
          <w:sz w:val="56"/>
          <w:szCs w:val="56"/>
        </w:rPr>
      </w:pPr>
    </w:p>
    <w:p w14:paraId="6E96ED14" w14:textId="434E7F15" w:rsidR="00974A5D" w:rsidRPr="005E0925" w:rsidRDefault="00F03C40" w:rsidP="00974A5D">
      <w:pPr>
        <w:jc w:val="center"/>
        <w:rPr>
          <w:sz w:val="40"/>
          <w:szCs w:val="40"/>
        </w:rPr>
      </w:pPr>
      <w:r>
        <w:rPr>
          <w:sz w:val="56"/>
          <w:szCs w:val="56"/>
        </w:rPr>
        <w:t>Software-Defined Networking</w:t>
      </w:r>
    </w:p>
    <w:p w14:paraId="04AA1743" w14:textId="77777777" w:rsidR="00E51F5A" w:rsidRPr="005E0925" w:rsidRDefault="00E51F5A" w:rsidP="00974A5D">
      <w:pPr>
        <w:jc w:val="center"/>
        <w:rPr>
          <w:sz w:val="40"/>
          <w:szCs w:val="40"/>
        </w:rPr>
      </w:pPr>
    </w:p>
    <w:p w14:paraId="0C4B0CE8" w14:textId="77777777" w:rsidR="00E51F5A" w:rsidRPr="005E0925" w:rsidRDefault="00E51F5A" w:rsidP="00974A5D">
      <w:pPr>
        <w:jc w:val="center"/>
        <w:rPr>
          <w:sz w:val="40"/>
          <w:szCs w:val="40"/>
        </w:rPr>
      </w:pPr>
    </w:p>
    <w:p w14:paraId="363AD029" w14:textId="77777777" w:rsidR="00E51F5A" w:rsidRPr="005E0925" w:rsidRDefault="00E51F5A" w:rsidP="00974A5D">
      <w:pPr>
        <w:jc w:val="center"/>
        <w:rPr>
          <w:sz w:val="46"/>
          <w:szCs w:val="46"/>
        </w:rPr>
      </w:pPr>
    </w:p>
    <w:p w14:paraId="2F120BF5" w14:textId="58A7F76B" w:rsidR="00974A5D" w:rsidRPr="00170D11" w:rsidRDefault="000D6AA1" w:rsidP="00974A5D">
      <w:pPr>
        <w:jc w:val="center"/>
        <w:rPr>
          <w:sz w:val="44"/>
          <w:szCs w:val="46"/>
        </w:rPr>
      </w:pPr>
      <w:r w:rsidRPr="00170D11">
        <w:rPr>
          <w:sz w:val="44"/>
          <w:szCs w:val="46"/>
        </w:rPr>
        <w:t xml:space="preserve">Lab </w:t>
      </w:r>
      <w:r w:rsidR="00B42499" w:rsidRPr="00170D11">
        <w:rPr>
          <w:sz w:val="44"/>
          <w:szCs w:val="46"/>
        </w:rPr>
        <w:t>5</w:t>
      </w:r>
    </w:p>
    <w:p w14:paraId="62617ADC" w14:textId="4A5C311D" w:rsidR="00974A5D" w:rsidRPr="00170D11" w:rsidRDefault="00306AC6" w:rsidP="00974A5D">
      <w:pPr>
        <w:jc w:val="center"/>
        <w:rPr>
          <w:sz w:val="44"/>
          <w:szCs w:val="46"/>
        </w:rPr>
      </w:pPr>
      <w:r w:rsidRPr="00170D11">
        <w:rPr>
          <w:sz w:val="44"/>
          <w:szCs w:val="46"/>
        </w:rPr>
        <w:t>Midterm Lab</w:t>
      </w:r>
    </w:p>
    <w:p w14:paraId="50B3475A" w14:textId="77777777" w:rsidR="00974A5D" w:rsidRDefault="00974A5D" w:rsidP="00974A5D">
      <w:pPr>
        <w:jc w:val="center"/>
        <w:rPr>
          <w:rFonts w:asciiTheme="minorHAnsi" w:hAnsiTheme="minorHAnsi"/>
          <w:sz w:val="40"/>
          <w:szCs w:val="40"/>
        </w:rPr>
      </w:pPr>
    </w:p>
    <w:p w14:paraId="0950915C" w14:textId="77777777" w:rsidR="00E51F5A" w:rsidRDefault="00E51F5A" w:rsidP="00974A5D">
      <w:pPr>
        <w:jc w:val="center"/>
        <w:rPr>
          <w:rFonts w:asciiTheme="minorHAnsi" w:hAnsiTheme="minorHAnsi"/>
          <w:sz w:val="40"/>
          <w:szCs w:val="40"/>
        </w:rPr>
      </w:pPr>
    </w:p>
    <w:p w14:paraId="72E52F71" w14:textId="77777777" w:rsidR="00E51F5A" w:rsidRDefault="00E51F5A" w:rsidP="00974A5D">
      <w:pPr>
        <w:jc w:val="center"/>
        <w:rPr>
          <w:rFonts w:asciiTheme="minorHAnsi" w:hAnsiTheme="minorHAnsi"/>
          <w:sz w:val="40"/>
          <w:szCs w:val="40"/>
        </w:rPr>
      </w:pPr>
    </w:p>
    <w:p w14:paraId="5D59E4A8" w14:textId="77777777" w:rsidR="00E51F5A" w:rsidRDefault="00E51F5A" w:rsidP="00974A5D">
      <w:pPr>
        <w:jc w:val="center"/>
        <w:rPr>
          <w:rFonts w:asciiTheme="minorHAnsi" w:hAnsiTheme="minorHAnsi"/>
          <w:sz w:val="40"/>
          <w:szCs w:val="40"/>
        </w:rPr>
      </w:pPr>
    </w:p>
    <w:p w14:paraId="5CA5DC5E" w14:textId="77777777" w:rsidR="00E51F5A" w:rsidRPr="001009E2" w:rsidRDefault="00E51F5A" w:rsidP="00974A5D">
      <w:pPr>
        <w:jc w:val="center"/>
        <w:rPr>
          <w:rFonts w:asciiTheme="minorHAnsi" w:hAnsiTheme="minorHAnsi"/>
          <w:sz w:val="40"/>
          <w:szCs w:val="40"/>
        </w:rPr>
      </w:pPr>
    </w:p>
    <w:p w14:paraId="08C52416" w14:textId="77777777" w:rsidR="00974A5D" w:rsidRPr="001009E2" w:rsidRDefault="00974A5D" w:rsidP="00974A5D">
      <w:pPr>
        <w:jc w:val="center"/>
        <w:rPr>
          <w:rFonts w:asciiTheme="minorHAnsi" w:hAnsiTheme="minorHAnsi"/>
          <w:sz w:val="32"/>
          <w:szCs w:val="32"/>
        </w:rPr>
      </w:pPr>
      <w:r w:rsidRPr="001009E2">
        <w:rPr>
          <w:rFonts w:asciiTheme="minorHAnsi" w:hAnsiTheme="minorHAnsi"/>
          <w:sz w:val="32"/>
          <w:szCs w:val="32"/>
        </w:rPr>
        <w:t>University of Colorado Boulder</w:t>
      </w:r>
    </w:p>
    <w:p w14:paraId="0E06120C" w14:textId="73237E3C" w:rsidR="00974A5D" w:rsidRPr="001009E2" w:rsidRDefault="007B46A8" w:rsidP="00974A5D">
      <w:pPr>
        <w:jc w:val="center"/>
        <w:rPr>
          <w:rFonts w:asciiTheme="minorHAnsi" w:hAnsiTheme="minorHAnsi"/>
          <w:sz w:val="32"/>
          <w:szCs w:val="32"/>
        </w:rPr>
      </w:pPr>
      <w:r>
        <w:rPr>
          <w:sz w:val="32"/>
          <w:szCs w:val="32"/>
        </w:rPr>
        <w:t>Department of Computer Science</w:t>
      </w:r>
    </w:p>
    <w:p w14:paraId="19EF16BA" w14:textId="77777777" w:rsidR="00974A5D" w:rsidRPr="001009E2" w:rsidRDefault="00974A5D" w:rsidP="00974A5D">
      <w:pPr>
        <w:jc w:val="center"/>
        <w:rPr>
          <w:rFonts w:asciiTheme="minorHAnsi" w:hAnsiTheme="minorHAnsi"/>
          <w:sz w:val="32"/>
          <w:szCs w:val="32"/>
        </w:rPr>
      </w:pPr>
    </w:p>
    <w:p w14:paraId="0447922D" w14:textId="77777777" w:rsidR="00974A5D" w:rsidRDefault="00974A5D" w:rsidP="00974A5D">
      <w:pPr>
        <w:jc w:val="center"/>
        <w:rPr>
          <w:rFonts w:asciiTheme="minorHAnsi" w:hAnsiTheme="minorHAnsi"/>
          <w:sz w:val="32"/>
          <w:szCs w:val="32"/>
        </w:rPr>
      </w:pPr>
    </w:p>
    <w:p w14:paraId="6203EC18" w14:textId="77777777" w:rsidR="00E51F5A" w:rsidRDefault="00E51F5A" w:rsidP="00974A5D">
      <w:pPr>
        <w:jc w:val="center"/>
        <w:rPr>
          <w:rFonts w:asciiTheme="minorHAnsi" w:hAnsiTheme="minorHAnsi"/>
          <w:sz w:val="32"/>
          <w:szCs w:val="32"/>
        </w:rPr>
      </w:pPr>
    </w:p>
    <w:p w14:paraId="4B854EC7" w14:textId="77777777" w:rsidR="00E51F5A" w:rsidRDefault="00E51F5A" w:rsidP="00974A5D">
      <w:pPr>
        <w:jc w:val="center"/>
        <w:rPr>
          <w:rFonts w:asciiTheme="minorHAnsi" w:hAnsiTheme="minorHAnsi"/>
          <w:sz w:val="32"/>
          <w:szCs w:val="32"/>
        </w:rPr>
      </w:pPr>
    </w:p>
    <w:p w14:paraId="542BFE03" w14:textId="77777777" w:rsidR="00E51F5A" w:rsidRPr="001009E2" w:rsidRDefault="00E51F5A" w:rsidP="00974A5D">
      <w:pPr>
        <w:jc w:val="center"/>
        <w:rPr>
          <w:rFonts w:asciiTheme="minorHAnsi" w:hAnsiTheme="minorHAnsi"/>
          <w:sz w:val="32"/>
          <w:szCs w:val="32"/>
        </w:rPr>
      </w:pPr>
    </w:p>
    <w:p w14:paraId="48BF6917" w14:textId="77777777" w:rsidR="00974A5D" w:rsidRPr="001009E2" w:rsidRDefault="00974A5D" w:rsidP="00974A5D">
      <w:pPr>
        <w:jc w:val="center"/>
        <w:rPr>
          <w:rFonts w:asciiTheme="minorHAnsi" w:hAnsiTheme="minorHAnsi"/>
          <w:sz w:val="32"/>
          <w:szCs w:val="32"/>
        </w:rPr>
      </w:pPr>
      <w:r w:rsidRPr="001009E2">
        <w:rPr>
          <w:rFonts w:asciiTheme="minorHAnsi" w:hAnsiTheme="minorHAnsi"/>
          <w:sz w:val="32"/>
          <w:szCs w:val="32"/>
        </w:rPr>
        <w:t>Professor Levi Perigo, Ph.D.</w:t>
      </w:r>
    </w:p>
    <w:p w14:paraId="722F7FA7" w14:textId="77777777" w:rsidR="00974A5D" w:rsidRPr="001009E2" w:rsidRDefault="00974A5D" w:rsidP="00974A5D">
      <w:pPr>
        <w:rPr>
          <w:rFonts w:asciiTheme="minorHAnsi" w:hAnsiTheme="minorHAnsi"/>
        </w:rPr>
      </w:pPr>
    </w:p>
    <w:p w14:paraId="341983F1" w14:textId="5C5A0994" w:rsidR="006632F2" w:rsidRPr="001009E2" w:rsidRDefault="00974A5D" w:rsidP="00A042CF">
      <w:pPr>
        <w:rPr>
          <w:rFonts w:asciiTheme="minorHAnsi" w:hAnsiTheme="minorHAnsi"/>
        </w:rPr>
      </w:pPr>
      <w:r w:rsidRPr="001009E2">
        <w:rPr>
          <w:rFonts w:asciiTheme="minorHAnsi" w:hAnsiTheme="minorHAnsi"/>
        </w:rPr>
        <w:br w:type="page"/>
      </w:r>
    </w:p>
    <w:p w14:paraId="374EB611" w14:textId="13B432D9" w:rsidR="006632F2" w:rsidRDefault="003659D0" w:rsidP="00BF333C">
      <w:pPr>
        <w:pStyle w:val="Heading1"/>
        <w:rPr>
          <w:b/>
        </w:rPr>
      </w:pPr>
      <w:r>
        <w:lastRenderedPageBreak/>
        <w:t>Summary</w:t>
      </w:r>
    </w:p>
    <w:p w14:paraId="7FB1CC92" w14:textId="77777777" w:rsidR="000D6AA1" w:rsidRPr="000D6AA1" w:rsidRDefault="000D6AA1" w:rsidP="000D6AA1">
      <w:pPr>
        <w:rPr>
          <w:rFonts w:eastAsia="Arial"/>
        </w:rPr>
      </w:pPr>
    </w:p>
    <w:p w14:paraId="7DAE8049" w14:textId="733828A4" w:rsidR="008002AE" w:rsidRDefault="00391B56" w:rsidP="00170D11">
      <w:pPr>
        <w:spacing w:line="360" w:lineRule="auto"/>
        <w:jc w:val="both"/>
        <w:rPr>
          <w:rFonts w:asciiTheme="minorHAnsi" w:eastAsia="Arial" w:hAnsiTheme="minorHAnsi"/>
          <w:spacing w:val="2"/>
          <w:sz w:val="24"/>
          <w:szCs w:val="24"/>
        </w:rPr>
      </w:pPr>
      <w:r>
        <w:rPr>
          <w:rFonts w:asciiTheme="minorHAnsi" w:eastAsia="Arial" w:hAnsiTheme="minorHAnsi"/>
          <w:spacing w:val="2"/>
          <w:sz w:val="24"/>
          <w:szCs w:val="24"/>
        </w:rPr>
        <w:t xml:space="preserve">The objective of this lab is to recall and apply all the knowledge you have gained so far in this course. You will </w:t>
      </w:r>
      <w:r w:rsidR="00306AC6">
        <w:rPr>
          <w:rFonts w:asciiTheme="minorHAnsi" w:eastAsia="Arial" w:hAnsiTheme="minorHAnsi"/>
          <w:spacing w:val="2"/>
          <w:sz w:val="24"/>
          <w:szCs w:val="24"/>
        </w:rPr>
        <w:t xml:space="preserve">utilize the knowledge of </w:t>
      </w:r>
      <w:r w:rsidR="00170D11">
        <w:rPr>
          <w:rFonts w:asciiTheme="minorHAnsi" w:eastAsia="Arial" w:hAnsiTheme="minorHAnsi"/>
          <w:spacing w:val="2"/>
          <w:sz w:val="24"/>
          <w:szCs w:val="24"/>
        </w:rPr>
        <w:t>traditional networking, software-defined networking, virtual switches, controllers, OpenFlow, packet capturing, GNS3 and Python</w:t>
      </w:r>
      <w:r>
        <w:rPr>
          <w:rFonts w:asciiTheme="minorHAnsi" w:eastAsia="Arial" w:hAnsiTheme="minorHAnsi"/>
          <w:spacing w:val="2"/>
          <w:sz w:val="24"/>
          <w:szCs w:val="24"/>
        </w:rPr>
        <w:t>.</w:t>
      </w:r>
      <w:r w:rsidR="00411243">
        <w:rPr>
          <w:rFonts w:asciiTheme="minorHAnsi" w:eastAsia="Arial" w:hAnsiTheme="minorHAnsi"/>
          <w:spacing w:val="2"/>
          <w:sz w:val="24"/>
          <w:szCs w:val="24"/>
        </w:rPr>
        <w:t xml:space="preserve"> </w:t>
      </w:r>
      <w:r w:rsidR="00411243" w:rsidRPr="00411243">
        <w:rPr>
          <w:rFonts w:asciiTheme="minorHAnsi" w:eastAsia="Arial" w:hAnsiTheme="minorHAnsi"/>
          <w:spacing w:val="2"/>
          <w:sz w:val="24"/>
          <w:szCs w:val="24"/>
        </w:rPr>
        <w:t>Students are encouraged to expand on the topics for additional learning and experiments.</w:t>
      </w:r>
    </w:p>
    <w:p w14:paraId="4C7C0E98" w14:textId="4E48B02A" w:rsidR="00170D11" w:rsidRDefault="00170D11" w:rsidP="00170D11">
      <w:pPr>
        <w:spacing w:line="360" w:lineRule="auto"/>
        <w:jc w:val="both"/>
        <w:rPr>
          <w:rFonts w:asciiTheme="minorHAnsi" w:eastAsia="Arial" w:hAnsiTheme="minorHAnsi"/>
          <w:spacing w:val="2"/>
          <w:sz w:val="24"/>
          <w:szCs w:val="24"/>
        </w:rPr>
      </w:pPr>
    </w:p>
    <w:p w14:paraId="559B1805" w14:textId="263BC56B" w:rsidR="00170D11" w:rsidRDefault="00170D11" w:rsidP="00170D11">
      <w:pPr>
        <w:pStyle w:val="Heading1"/>
      </w:pPr>
      <w:r>
        <w:t>Objective 1 – Set up topology in GNS3</w:t>
      </w:r>
    </w:p>
    <w:p w14:paraId="5E115A3C" w14:textId="5ABF8AC2" w:rsidR="00170D11" w:rsidRDefault="00170D11" w:rsidP="00170D11">
      <w:pPr>
        <w:rPr>
          <w:rFonts w:eastAsia="Arial"/>
        </w:rPr>
      </w:pPr>
    </w:p>
    <w:p w14:paraId="013B21F3" w14:textId="12D0AA2D" w:rsidR="00170D11" w:rsidRDefault="0055503F" w:rsidP="00170D11">
      <w:pPr>
        <w:spacing w:line="360" w:lineRule="auto"/>
        <w:rPr>
          <w:rFonts w:eastAsia="Arial"/>
          <w:sz w:val="24"/>
        </w:rPr>
      </w:pPr>
      <w:r w:rsidRPr="0055503F">
        <w:rPr>
          <w:rFonts w:eastAsia="Arial"/>
          <w:noProof/>
          <w:sz w:val="24"/>
        </w:rPr>
        <w:drawing>
          <wp:inline distT="0" distB="0" distL="0" distR="0" wp14:anchorId="61ED447F" wp14:editId="69E24F8A">
            <wp:extent cx="5581650" cy="4427982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391" cy="4428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6FD29" w14:textId="77777777" w:rsidR="006121D1" w:rsidRDefault="006121D1" w:rsidP="00170D11">
      <w:pPr>
        <w:spacing w:line="360" w:lineRule="auto"/>
        <w:rPr>
          <w:rFonts w:eastAsia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751"/>
        <w:gridCol w:w="3034"/>
      </w:tblGrid>
      <w:tr w:rsidR="00D4420E" w14:paraId="6C76DB68" w14:textId="77777777" w:rsidTr="000F27CC">
        <w:tc>
          <w:tcPr>
            <w:tcW w:w="3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8B19ECE" w14:textId="4409E38E" w:rsidR="00D4420E" w:rsidRPr="00D4420E" w:rsidRDefault="001E2021" w:rsidP="00170D11">
            <w:pPr>
              <w:spacing w:line="360" w:lineRule="auto"/>
              <w:rPr>
                <w:rFonts w:eastAsia="Arial"/>
                <w:b/>
                <w:sz w:val="24"/>
              </w:rPr>
            </w:pPr>
            <w:r>
              <w:rPr>
                <w:rFonts w:eastAsia="Arial"/>
                <w:b/>
                <w:sz w:val="24"/>
              </w:rPr>
              <w:t>Device</w:t>
            </w:r>
          </w:p>
        </w:tc>
        <w:tc>
          <w:tcPr>
            <w:tcW w:w="2751" w:type="dxa"/>
            <w:tcBorders>
              <w:top w:val="single" w:sz="12" w:space="0" w:color="auto"/>
              <w:bottom w:val="single" w:sz="12" w:space="0" w:color="auto"/>
            </w:tcBorders>
          </w:tcPr>
          <w:p w14:paraId="760984C0" w14:textId="2FB81EED" w:rsidR="00D4420E" w:rsidRPr="00D4420E" w:rsidRDefault="00D4420E" w:rsidP="00170D11">
            <w:pPr>
              <w:spacing w:line="360" w:lineRule="auto"/>
              <w:rPr>
                <w:rFonts w:eastAsia="Arial"/>
                <w:b/>
                <w:sz w:val="24"/>
              </w:rPr>
            </w:pPr>
            <w:r w:rsidRPr="00D4420E">
              <w:rPr>
                <w:rFonts w:eastAsia="Arial"/>
                <w:b/>
                <w:sz w:val="24"/>
              </w:rPr>
              <w:t>Interface</w:t>
            </w:r>
          </w:p>
        </w:tc>
        <w:tc>
          <w:tcPr>
            <w:tcW w:w="30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6116A" w14:textId="6398BFF8" w:rsidR="00D4420E" w:rsidRPr="00D4420E" w:rsidRDefault="00D4420E" w:rsidP="00170D11">
            <w:pPr>
              <w:spacing w:line="360" w:lineRule="auto"/>
              <w:rPr>
                <w:rFonts w:eastAsia="Arial"/>
                <w:b/>
                <w:sz w:val="24"/>
              </w:rPr>
            </w:pPr>
            <w:r w:rsidRPr="00D4420E">
              <w:rPr>
                <w:rFonts w:eastAsia="Arial"/>
                <w:b/>
                <w:sz w:val="24"/>
              </w:rPr>
              <w:t>IP address</w:t>
            </w:r>
          </w:p>
        </w:tc>
      </w:tr>
      <w:tr w:rsidR="00D4420E" w14:paraId="75B60C9F" w14:textId="77777777" w:rsidTr="000F27CC">
        <w:tc>
          <w:tcPr>
            <w:tcW w:w="3005" w:type="dxa"/>
            <w:tcBorders>
              <w:top w:val="single" w:sz="12" w:space="0" w:color="auto"/>
              <w:left w:val="single" w:sz="12" w:space="0" w:color="auto"/>
            </w:tcBorders>
          </w:tcPr>
          <w:p w14:paraId="26CC250F" w14:textId="719C5BFA" w:rsidR="00D4420E" w:rsidRPr="00D4420E" w:rsidRDefault="00D4420E" w:rsidP="00170D11">
            <w:pPr>
              <w:spacing w:line="360" w:lineRule="auto"/>
              <w:rPr>
                <w:rFonts w:eastAsia="Arial"/>
                <w:b/>
                <w:sz w:val="24"/>
              </w:rPr>
            </w:pPr>
            <w:r w:rsidRPr="00D4420E">
              <w:rPr>
                <w:rFonts w:eastAsia="Arial"/>
                <w:b/>
                <w:sz w:val="24"/>
              </w:rPr>
              <w:t>R1</w:t>
            </w:r>
          </w:p>
        </w:tc>
        <w:tc>
          <w:tcPr>
            <w:tcW w:w="2751" w:type="dxa"/>
            <w:tcBorders>
              <w:top w:val="single" w:sz="12" w:space="0" w:color="auto"/>
            </w:tcBorders>
          </w:tcPr>
          <w:p w14:paraId="5CFE7202" w14:textId="40C36B78" w:rsidR="00D4420E" w:rsidRDefault="00D4420E" w:rsidP="00170D11">
            <w:pPr>
              <w:spacing w:line="360" w:lineRule="auto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fa0/0</w:t>
            </w:r>
          </w:p>
        </w:tc>
        <w:tc>
          <w:tcPr>
            <w:tcW w:w="3034" w:type="dxa"/>
            <w:tcBorders>
              <w:top w:val="single" w:sz="12" w:space="0" w:color="auto"/>
              <w:right w:val="single" w:sz="12" w:space="0" w:color="auto"/>
            </w:tcBorders>
          </w:tcPr>
          <w:p w14:paraId="00B68918" w14:textId="7C008CAB" w:rsidR="00D4420E" w:rsidRDefault="00D4420E" w:rsidP="00170D11">
            <w:pPr>
              <w:spacing w:line="360" w:lineRule="auto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192.168.100.1/24</w:t>
            </w:r>
          </w:p>
        </w:tc>
      </w:tr>
      <w:tr w:rsidR="00D4420E" w14:paraId="1CEF112A" w14:textId="77777777" w:rsidTr="000F27CC">
        <w:tc>
          <w:tcPr>
            <w:tcW w:w="3005" w:type="dxa"/>
            <w:tcBorders>
              <w:left w:val="single" w:sz="12" w:space="0" w:color="auto"/>
            </w:tcBorders>
          </w:tcPr>
          <w:p w14:paraId="640F24B9" w14:textId="77777777" w:rsidR="00D4420E" w:rsidRDefault="00D4420E" w:rsidP="00170D11">
            <w:pPr>
              <w:spacing w:line="360" w:lineRule="auto"/>
              <w:rPr>
                <w:rFonts w:eastAsia="Arial"/>
                <w:sz w:val="24"/>
              </w:rPr>
            </w:pPr>
          </w:p>
        </w:tc>
        <w:tc>
          <w:tcPr>
            <w:tcW w:w="2751" w:type="dxa"/>
          </w:tcPr>
          <w:p w14:paraId="51DA55AE" w14:textId="444C1EEF" w:rsidR="00D4420E" w:rsidRDefault="00D4420E" w:rsidP="00170D11">
            <w:pPr>
              <w:spacing w:line="360" w:lineRule="auto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fa1/0</w:t>
            </w:r>
          </w:p>
        </w:tc>
        <w:tc>
          <w:tcPr>
            <w:tcW w:w="3034" w:type="dxa"/>
            <w:tcBorders>
              <w:right w:val="single" w:sz="12" w:space="0" w:color="auto"/>
            </w:tcBorders>
          </w:tcPr>
          <w:p w14:paraId="3400C76B" w14:textId="40DB6BA5" w:rsidR="00D4420E" w:rsidRDefault="00D4420E" w:rsidP="00170D11">
            <w:pPr>
              <w:spacing w:line="360" w:lineRule="auto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192.168.200.1/24</w:t>
            </w:r>
          </w:p>
        </w:tc>
      </w:tr>
      <w:tr w:rsidR="00D4420E" w14:paraId="4804B32E" w14:textId="77777777" w:rsidTr="000F27CC">
        <w:tc>
          <w:tcPr>
            <w:tcW w:w="3005" w:type="dxa"/>
            <w:tcBorders>
              <w:top w:val="single" w:sz="12" w:space="0" w:color="auto"/>
              <w:left w:val="single" w:sz="12" w:space="0" w:color="auto"/>
            </w:tcBorders>
          </w:tcPr>
          <w:p w14:paraId="61008695" w14:textId="70792278" w:rsidR="00D4420E" w:rsidRPr="00D4420E" w:rsidRDefault="00D4420E" w:rsidP="00D4420E">
            <w:pPr>
              <w:spacing w:line="360" w:lineRule="auto"/>
              <w:rPr>
                <w:rFonts w:eastAsia="Arial"/>
                <w:b/>
                <w:sz w:val="24"/>
              </w:rPr>
            </w:pPr>
            <w:r w:rsidRPr="00D4420E">
              <w:rPr>
                <w:rFonts w:eastAsia="Arial"/>
                <w:b/>
                <w:sz w:val="24"/>
              </w:rPr>
              <w:t>R2</w:t>
            </w:r>
          </w:p>
        </w:tc>
        <w:tc>
          <w:tcPr>
            <w:tcW w:w="2751" w:type="dxa"/>
            <w:tcBorders>
              <w:top w:val="single" w:sz="12" w:space="0" w:color="auto"/>
            </w:tcBorders>
          </w:tcPr>
          <w:p w14:paraId="6C37DBAA" w14:textId="548BB62D" w:rsidR="00D4420E" w:rsidRDefault="00D4420E" w:rsidP="00D4420E">
            <w:pPr>
              <w:spacing w:line="360" w:lineRule="auto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fa0/0</w:t>
            </w:r>
          </w:p>
        </w:tc>
        <w:tc>
          <w:tcPr>
            <w:tcW w:w="3034" w:type="dxa"/>
            <w:tcBorders>
              <w:top w:val="single" w:sz="12" w:space="0" w:color="auto"/>
              <w:right w:val="single" w:sz="12" w:space="0" w:color="auto"/>
            </w:tcBorders>
          </w:tcPr>
          <w:p w14:paraId="35F30B49" w14:textId="5F56A3E8" w:rsidR="00D4420E" w:rsidRDefault="00D4420E" w:rsidP="00D4420E">
            <w:pPr>
              <w:spacing w:line="360" w:lineRule="auto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192.168.200.2/24</w:t>
            </w:r>
          </w:p>
        </w:tc>
      </w:tr>
      <w:tr w:rsidR="00D4420E" w14:paraId="1F26E076" w14:textId="77777777" w:rsidTr="000F27CC">
        <w:tc>
          <w:tcPr>
            <w:tcW w:w="3005" w:type="dxa"/>
            <w:tcBorders>
              <w:left w:val="single" w:sz="12" w:space="0" w:color="auto"/>
            </w:tcBorders>
          </w:tcPr>
          <w:p w14:paraId="77CDB6DA" w14:textId="77777777" w:rsidR="00D4420E" w:rsidRDefault="00D4420E" w:rsidP="00D4420E">
            <w:pPr>
              <w:spacing w:line="360" w:lineRule="auto"/>
              <w:rPr>
                <w:rFonts w:eastAsia="Arial"/>
                <w:sz w:val="24"/>
              </w:rPr>
            </w:pPr>
          </w:p>
        </w:tc>
        <w:tc>
          <w:tcPr>
            <w:tcW w:w="2751" w:type="dxa"/>
          </w:tcPr>
          <w:p w14:paraId="29ECD131" w14:textId="535D5FCE" w:rsidR="00D4420E" w:rsidRDefault="00D4420E" w:rsidP="00D4420E">
            <w:pPr>
              <w:spacing w:line="360" w:lineRule="auto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fa1/0</w:t>
            </w:r>
          </w:p>
        </w:tc>
        <w:tc>
          <w:tcPr>
            <w:tcW w:w="3034" w:type="dxa"/>
            <w:tcBorders>
              <w:right w:val="single" w:sz="12" w:space="0" w:color="auto"/>
            </w:tcBorders>
          </w:tcPr>
          <w:p w14:paraId="7D221259" w14:textId="2F0E9967" w:rsidR="00D4420E" w:rsidRDefault="00D4420E" w:rsidP="00D4420E">
            <w:pPr>
              <w:spacing w:line="360" w:lineRule="auto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172.16.100.2/24</w:t>
            </w:r>
          </w:p>
        </w:tc>
      </w:tr>
      <w:tr w:rsidR="00D4420E" w14:paraId="60758EE2" w14:textId="77777777" w:rsidTr="000F27CC">
        <w:tc>
          <w:tcPr>
            <w:tcW w:w="3005" w:type="dxa"/>
            <w:tcBorders>
              <w:top w:val="single" w:sz="12" w:space="0" w:color="auto"/>
              <w:left w:val="single" w:sz="12" w:space="0" w:color="auto"/>
            </w:tcBorders>
          </w:tcPr>
          <w:p w14:paraId="6980F9CE" w14:textId="14E18392" w:rsidR="00D4420E" w:rsidRPr="00D4420E" w:rsidRDefault="00D4420E" w:rsidP="00D4420E">
            <w:pPr>
              <w:spacing w:line="360" w:lineRule="auto"/>
              <w:rPr>
                <w:rFonts w:eastAsia="Arial"/>
                <w:b/>
                <w:sz w:val="24"/>
              </w:rPr>
            </w:pPr>
            <w:r w:rsidRPr="00D4420E">
              <w:rPr>
                <w:rFonts w:eastAsia="Arial"/>
                <w:b/>
                <w:sz w:val="24"/>
              </w:rPr>
              <w:t>R4</w:t>
            </w:r>
          </w:p>
        </w:tc>
        <w:tc>
          <w:tcPr>
            <w:tcW w:w="2751" w:type="dxa"/>
            <w:tcBorders>
              <w:top w:val="single" w:sz="12" w:space="0" w:color="auto"/>
            </w:tcBorders>
          </w:tcPr>
          <w:p w14:paraId="13FC39E4" w14:textId="60C80A79" w:rsidR="00D4420E" w:rsidRDefault="00D4420E" w:rsidP="00D4420E">
            <w:pPr>
              <w:spacing w:line="360" w:lineRule="auto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fa0/0</w:t>
            </w:r>
          </w:p>
        </w:tc>
        <w:tc>
          <w:tcPr>
            <w:tcW w:w="3034" w:type="dxa"/>
            <w:tcBorders>
              <w:top w:val="single" w:sz="12" w:space="0" w:color="auto"/>
              <w:right w:val="single" w:sz="12" w:space="0" w:color="auto"/>
            </w:tcBorders>
          </w:tcPr>
          <w:p w14:paraId="4E45A270" w14:textId="26F2C04D" w:rsidR="00D4420E" w:rsidRDefault="00D4420E" w:rsidP="00D4420E">
            <w:pPr>
              <w:spacing w:line="360" w:lineRule="auto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10.20.30.1/24</w:t>
            </w:r>
          </w:p>
        </w:tc>
      </w:tr>
      <w:tr w:rsidR="00D4420E" w14:paraId="10AFF855" w14:textId="77777777" w:rsidTr="000F27CC">
        <w:tc>
          <w:tcPr>
            <w:tcW w:w="3005" w:type="dxa"/>
            <w:tcBorders>
              <w:left w:val="single" w:sz="12" w:space="0" w:color="auto"/>
            </w:tcBorders>
          </w:tcPr>
          <w:p w14:paraId="03C082AB" w14:textId="77777777" w:rsidR="00D4420E" w:rsidRDefault="00D4420E" w:rsidP="00D4420E">
            <w:pPr>
              <w:spacing w:line="360" w:lineRule="auto"/>
              <w:rPr>
                <w:rFonts w:eastAsia="Arial"/>
                <w:sz w:val="24"/>
              </w:rPr>
            </w:pPr>
          </w:p>
        </w:tc>
        <w:tc>
          <w:tcPr>
            <w:tcW w:w="2751" w:type="dxa"/>
          </w:tcPr>
          <w:p w14:paraId="0B618895" w14:textId="1F9FCC88" w:rsidR="00D4420E" w:rsidRDefault="00D4420E" w:rsidP="00D4420E">
            <w:pPr>
              <w:spacing w:line="360" w:lineRule="auto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fa1/0</w:t>
            </w:r>
          </w:p>
        </w:tc>
        <w:tc>
          <w:tcPr>
            <w:tcW w:w="3034" w:type="dxa"/>
            <w:tcBorders>
              <w:right w:val="single" w:sz="12" w:space="0" w:color="auto"/>
            </w:tcBorders>
          </w:tcPr>
          <w:p w14:paraId="37C160EB" w14:textId="4B2A9BD1" w:rsidR="00D4420E" w:rsidRDefault="00D4420E" w:rsidP="00D4420E">
            <w:pPr>
              <w:spacing w:line="360" w:lineRule="auto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172.16.100.1/24</w:t>
            </w:r>
          </w:p>
        </w:tc>
      </w:tr>
      <w:tr w:rsidR="006121D1" w14:paraId="526621CF" w14:textId="77777777" w:rsidTr="000F27CC">
        <w:tc>
          <w:tcPr>
            <w:tcW w:w="3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ABB43E9" w14:textId="342834ED" w:rsidR="006121D1" w:rsidRPr="001E2021" w:rsidRDefault="006121D1" w:rsidP="00D4420E">
            <w:pPr>
              <w:spacing w:line="360" w:lineRule="auto"/>
              <w:rPr>
                <w:rFonts w:eastAsia="Arial"/>
                <w:b/>
                <w:sz w:val="24"/>
              </w:rPr>
            </w:pPr>
            <w:r w:rsidRPr="001E2021">
              <w:rPr>
                <w:rFonts w:eastAsia="Arial"/>
                <w:b/>
                <w:sz w:val="24"/>
              </w:rPr>
              <w:t>Controllers VM</w:t>
            </w:r>
          </w:p>
        </w:tc>
        <w:tc>
          <w:tcPr>
            <w:tcW w:w="2751" w:type="dxa"/>
            <w:tcBorders>
              <w:top w:val="single" w:sz="12" w:space="0" w:color="auto"/>
              <w:bottom w:val="single" w:sz="12" w:space="0" w:color="auto"/>
            </w:tcBorders>
          </w:tcPr>
          <w:p w14:paraId="6D290800" w14:textId="77777777" w:rsidR="006121D1" w:rsidRDefault="006121D1" w:rsidP="00D4420E">
            <w:pPr>
              <w:spacing w:line="360" w:lineRule="auto"/>
              <w:rPr>
                <w:rFonts w:eastAsia="Arial"/>
                <w:sz w:val="24"/>
              </w:rPr>
            </w:pPr>
          </w:p>
        </w:tc>
        <w:tc>
          <w:tcPr>
            <w:tcW w:w="30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24D758" w14:textId="5B4064DD" w:rsidR="006121D1" w:rsidRDefault="001E2021" w:rsidP="00D4420E">
            <w:pPr>
              <w:spacing w:line="360" w:lineRule="auto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10.20.30.2/24</w:t>
            </w:r>
          </w:p>
        </w:tc>
      </w:tr>
    </w:tbl>
    <w:p w14:paraId="410F19C0" w14:textId="7B5BA53A" w:rsidR="0084770F" w:rsidRDefault="0084770F" w:rsidP="00170D11">
      <w:pPr>
        <w:spacing w:line="360" w:lineRule="auto"/>
        <w:rPr>
          <w:rFonts w:eastAsia="Arial"/>
          <w:sz w:val="24"/>
        </w:rPr>
      </w:pPr>
    </w:p>
    <w:p w14:paraId="24C7E925" w14:textId="77777777" w:rsidR="00D4420E" w:rsidRDefault="0084770F" w:rsidP="00D4420E">
      <w:pPr>
        <w:pStyle w:val="ListParagraph"/>
        <w:numPr>
          <w:ilvl w:val="0"/>
          <w:numId w:val="44"/>
        </w:numPr>
        <w:spacing w:line="360" w:lineRule="auto"/>
        <w:rPr>
          <w:rFonts w:eastAsia="Arial"/>
          <w:sz w:val="24"/>
        </w:rPr>
      </w:pPr>
      <w:r>
        <w:rPr>
          <w:rFonts w:eastAsia="Arial"/>
          <w:sz w:val="24"/>
        </w:rPr>
        <w:t>Configure the above topology</w:t>
      </w:r>
      <w:r w:rsidR="00D4420E">
        <w:rPr>
          <w:rFonts w:eastAsia="Arial"/>
          <w:sz w:val="24"/>
        </w:rPr>
        <w:t xml:space="preserve"> in GNS3 interconnecting traditional routers, virtual machines, cloud and host laptop.</w:t>
      </w:r>
    </w:p>
    <w:p w14:paraId="5D9D1DD0" w14:textId="22F46BA6" w:rsidR="00D4420E" w:rsidRDefault="006121D1" w:rsidP="00D4420E">
      <w:pPr>
        <w:pStyle w:val="ListParagraph"/>
        <w:numPr>
          <w:ilvl w:val="0"/>
          <w:numId w:val="44"/>
        </w:numPr>
        <w:spacing w:line="360" w:lineRule="auto"/>
        <w:rPr>
          <w:rFonts w:eastAsia="Arial"/>
          <w:sz w:val="24"/>
        </w:rPr>
      </w:pPr>
      <w:r>
        <w:rPr>
          <w:rFonts w:eastAsia="Arial"/>
          <w:sz w:val="24"/>
        </w:rPr>
        <w:t>Configure IP addresses on the routers</w:t>
      </w:r>
      <w:r w:rsidR="000F27CC">
        <w:rPr>
          <w:rFonts w:eastAsia="Arial"/>
          <w:sz w:val="24"/>
        </w:rPr>
        <w:t xml:space="preserve"> and the Controllers VM</w:t>
      </w:r>
      <w:r>
        <w:rPr>
          <w:rFonts w:eastAsia="Arial"/>
          <w:sz w:val="24"/>
        </w:rPr>
        <w:t xml:space="preserve"> as given. </w:t>
      </w:r>
      <w:r w:rsidR="00D4420E">
        <w:rPr>
          <w:rFonts w:eastAsia="Arial"/>
          <w:sz w:val="24"/>
        </w:rPr>
        <w:t>Do not configure any IP address on the Mininet VM.</w:t>
      </w:r>
    </w:p>
    <w:p w14:paraId="1E82935C" w14:textId="5D4708F1" w:rsidR="00D4420E" w:rsidRDefault="00D4420E" w:rsidP="00D4420E">
      <w:pPr>
        <w:pStyle w:val="ListParagraph"/>
        <w:numPr>
          <w:ilvl w:val="0"/>
          <w:numId w:val="44"/>
        </w:numPr>
        <w:spacing w:line="360" w:lineRule="auto"/>
        <w:rPr>
          <w:rFonts w:eastAsia="Arial"/>
          <w:sz w:val="24"/>
        </w:rPr>
      </w:pPr>
      <w:r>
        <w:rPr>
          <w:rFonts w:eastAsia="Arial"/>
          <w:sz w:val="24"/>
        </w:rPr>
        <w:t>Configure DHCP server on R1</w:t>
      </w:r>
      <w:r w:rsidR="006121D1">
        <w:rPr>
          <w:rFonts w:eastAsia="Arial"/>
          <w:sz w:val="24"/>
        </w:rPr>
        <w:t xml:space="preserve"> to provide an IP address to the Mininet VM.</w:t>
      </w:r>
    </w:p>
    <w:p w14:paraId="41C104EC" w14:textId="4AA86096" w:rsidR="006121D1" w:rsidRDefault="006121D1" w:rsidP="00D4420E">
      <w:pPr>
        <w:pStyle w:val="ListParagraph"/>
        <w:numPr>
          <w:ilvl w:val="0"/>
          <w:numId w:val="44"/>
        </w:numPr>
        <w:spacing w:line="360" w:lineRule="auto"/>
        <w:rPr>
          <w:rFonts w:eastAsia="Arial"/>
          <w:sz w:val="24"/>
        </w:rPr>
      </w:pPr>
      <w:r>
        <w:rPr>
          <w:rFonts w:eastAsia="Arial"/>
          <w:sz w:val="24"/>
        </w:rPr>
        <w:t>Do not configure any routing commands manually.</w:t>
      </w:r>
    </w:p>
    <w:p w14:paraId="388E37EE" w14:textId="1A893EB1" w:rsidR="006121D1" w:rsidRDefault="006121D1" w:rsidP="00D4420E">
      <w:pPr>
        <w:pStyle w:val="ListParagraph"/>
        <w:numPr>
          <w:ilvl w:val="0"/>
          <w:numId w:val="44"/>
        </w:numPr>
        <w:spacing w:line="360" w:lineRule="auto"/>
        <w:rPr>
          <w:rFonts w:eastAsia="Arial"/>
          <w:sz w:val="24"/>
        </w:rPr>
      </w:pPr>
      <w:r>
        <w:rPr>
          <w:rFonts w:eastAsia="Arial"/>
          <w:sz w:val="24"/>
        </w:rPr>
        <w:t>Paste screenshot of the topology created in GNS3. [</w:t>
      </w:r>
      <w:r w:rsidRPr="006121D1">
        <w:rPr>
          <w:rFonts w:eastAsia="Arial"/>
          <w:b/>
          <w:sz w:val="24"/>
        </w:rPr>
        <w:t>1</w:t>
      </w:r>
      <w:r>
        <w:rPr>
          <w:rFonts w:eastAsia="Arial"/>
          <w:b/>
          <w:sz w:val="24"/>
        </w:rPr>
        <w:t>5</w:t>
      </w:r>
      <w:r w:rsidRPr="006121D1">
        <w:rPr>
          <w:rFonts w:eastAsia="Arial"/>
          <w:b/>
          <w:sz w:val="24"/>
        </w:rPr>
        <w:t xml:space="preserve"> points</w:t>
      </w:r>
      <w:r>
        <w:rPr>
          <w:rFonts w:eastAsia="Arial"/>
          <w:sz w:val="24"/>
        </w:rPr>
        <w:t>]</w:t>
      </w:r>
    </w:p>
    <w:p w14:paraId="065354BA" w14:textId="5B5C1CD6" w:rsidR="006121D1" w:rsidRPr="001E2021" w:rsidRDefault="001E2021" w:rsidP="006121D1">
      <w:pPr>
        <w:pStyle w:val="ListParagraph"/>
        <w:numPr>
          <w:ilvl w:val="0"/>
          <w:numId w:val="44"/>
        </w:numPr>
        <w:spacing w:line="360" w:lineRule="auto"/>
        <w:rPr>
          <w:rFonts w:eastAsia="Arial"/>
          <w:sz w:val="24"/>
        </w:rPr>
      </w:pPr>
      <w:r w:rsidRPr="001E2021">
        <w:rPr>
          <w:rFonts w:eastAsia="Arial"/>
          <w:sz w:val="24"/>
        </w:rPr>
        <w:t>Start the Ryu app simple_switch_13.py on the controller</w:t>
      </w:r>
      <w:r w:rsidR="00ED0387">
        <w:rPr>
          <w:rFonts w:eastAsia="Arial"/>
          <w:sz w:val="24"/>
        </w:rPr>
        <w:t>s VM</w:t>
      </w:r>
      <w:r w:rsidRPr="001E2021">
        <w:rPr>
          <w:rFonts w:eastAsia="Arial"/>
          <w:sz w:val="24"/>
        </w:rPr>
        <w:t>.</w:t>
      </w:r>
    </w:p>
    <w:p w14:paraId="5BA0BD04" w14:textId="7E362121" w:rsidR="006121D1" w:rsidRDefault="006121D1" w:rsidP="006121D1">
      <w:pPr>
        <w:pStyle w:val="Heading1"/>
      </w:pPr>
      <w:r>
        <w:t>Objective 2 – Python script</w:t>
      </w:r>
    </w:p>
    <w:p w14:paraId="7DA1F39C" w14:textId="490B94FE" w:rsidR="006121D1" w:rsidRDefault="006121D1" w:rsidP="006121D1">
      <w:pPr>
        <w:rPr>
          <w:rFonts w:eastAsia="Arial"/>
        </w:rPr>
      </w:pPr>
    </w:p>
    <w:p w14:paraId="5C5FAEB6" w14:textId="06F7D412" w:rsidR="006121D1" w:rsidRDefault="006121D1" w:rsidP="006121D1">
      <w:pPr>
        <w:pStyle w:val="ListParagraph"/>
        <w:numPr>
          <w:ilvl w:val="0"/>
          <w:numId w:val="45"/>
        </w:numPr>
        <w:spacing w:line="360" w:lineRule="auto"/>
        <w:rPr>
          <w:rFonts w:eastAsia="Arial"/>
          <w:sz w:val="24"/>
        </w:rPr>
      </w:pPr>
      <w:r>
        <w:rPr>
          <w:rFonts w:eastAsia="Arial"/>
          <w:sz w:val="24"/>
        </w:rPr>
        <w:t>Write a script in Python which runs on your laptop to achieve the following objectives</w:t>
      </w:r>
      <w:r w:rsidR="007402F4">
        <w:rPr>
          <w:rFonts w:eastAsia="Arial"/>
          <w:sz w:val="24"/>
        </w:rPr>
        <w:t xml:space="preserve"> (Please read all the objectives befor</w:t>
      </w:r>
      <w:r w:rsidR="00D76469">
        <w:rPr>
          <w:rFonts w:eastAsia="Arial"/>
          <w:sz w:val="24"/>
        </w:rPr>
        <w:t>e you begin to write your script</w:t>
      </w:r>
      <w:r w:rsidR="007402F4">
        <w:rPr>
          <w:rFonts w:eastAsia="Arial"/>
          <w:sz w:val="24"/>
        </w:rPr>
        <w:t>)</w:t>
      </w:r>
      <w:r>
        <w:rPr>
          <w:rFonts w:eastAsia="Arial"/>
          <w:sz w:val="24"/>
        </w:rPr>
        <w:t>-</w:t>
      </w:r>
    </w:p>
    <w:p w14:paraId="7C19F35D" w14:textId="0E81B0CC" w:rsidR="006121D1" w:rsidRDefault="001E2021" w:rsidP="006121D1">
      <w:pPr>
        <w:pStyle w:val="ListParagraph"/>
        <w:numPr>
          <w:ilvl w:val="1"/>
          <w:numId w:val="45"/>
        </w:numPr>
        <w:spacing w:line="360" w:lineRule="auto"/>
        <w:rPr>
          <w:rFonts w:eastAsia="Arial"/>
          <w:sz w:val="24"/>
        </w:rPr>
      </w:pPr>
      <w:r>
        <w:rPr>
          <w:rFonts w:eastAsia="Arial"/>
          <w:sz w:val="24"/>
        </w:rPr>
        <w:t>SSH into R1 and find the IP address leased out to the Mininet VM.</w:t>
      </w:r>
      <w:r w:rsidR="00C63C41">
        <w:rPr>
          <w:rFonts w:eastAsia="Arial"/>
          <w:sz w:val="24"/>
        </w:rPr>
        <w:t xml:space="preserve"> Paste relevant screenshots. </w:t>
      </w:r>
      <w:r w:rsidR="000F27CC">
        <w:rPr>
          <w:rFonts w:eastAsia="Arial"/>
          <w:sz w:val="24"/>
        </w:rPr>
        <w:t>[</w:t>
      </w:r>
      <w:r w:rsidR="00A93BCE">
        <w:rPr>
          <w:rFonts w:eastAsia="Arial"/>
          <w:b/>
          <w:sz w:val="24"/>
        </w:rPr>
        <w:t>2</w:t>
      </w:r>
      <w:r w:rsidR="000F27CC" w:rsidRPr="000F27CC">
        <w:rPr>
          <w:rFonts w:eastAsia="Arial"/>
          <w:b/>
          <w:sz w:val="24"/>
        </w:rPr>
        <w:t>0 points</w:t>
      </w:r>
      <w:r w:rsidR="000F27CC">
        <w:rPr>
          <w:rFonts w:eastAsia="Arial"/>
          <w:sz w:val="24"/>
        </w:rPr>
        <w:t>]</w:t>
      </w:r>
    </w:p>
    <w:p w14:paraId="60EC2B6F" w14:textId="6810C524" w:rsidR="001E2021" w:rsidRDefault="001E2021" w:rsidP="006121D1">
      <w:pPr>
        <w:pStyle w:val="ListParagraph"/>
        <w:numPr>
          <w:ilvl w:val="1"/>
          <w:numId w:val="45"/>
        </w:numPr>
        <w:spacing w:line="360" w:lineRule="auto"/>
        <w:rPr>
          <w:rFonts w:eastAsia="Arial"/>
          <w:sz w:val="24"/>
        </w:rPr>
      </w:pPr>
      <w:r>
        <w:rPr>
          <w:rFonts w:eastAsia="Arial"/>
          <w:sz w:val="24"/>
        </w:rPr>
        <w:t>SSH into the Mininet VM using the IP address found in the previous step and initialize the default Mininet topology (sudo mn).</w:t>
      </w:r>
      <w:r w:rsidR="000F27CC">
        <w:rPr>
          <w:rFonts w:eastAsia="Arial"/>
          <w:sz w:val="24"/>
        </w:rPr>
        <w:t xml:space="preserve"> </w:t>
      </w:r>
      <w:r w:rsidR="00C63C41">
        <w:rPr>
          <w:rFonts w:eastAsia="Arial"/>
          <w:sz w:val="24"/>
        </w:rPr>
        <w:t xml:space="preserve">Paste relevant screenshots. </w:t>
      </w:r>
      <w:r w:rsidR="000F27CC">
        <w:rPr>
          <w:rFonts w:eastAsia="Arial"/>
          <w:sz w:val="24"/>
        </w:rPr>
        <w:t>[</w:t>
      </w:r>
      <w:r w:rsidR="000F27CC" w:rsidRPr="000F27CC">
        <w:rPr>
          <w:rFonts w:eastAsia="Arial"/>
          <w:b/>
          <w:sz w:val="24"/>
        </w:rPr>
        <w:t>20 points</w:t>
      </w:r>
      <w:r w:rsidR="000F27CC">
        <w:rPr>
          <w:rFonts w:eastAsia="Arial"/>
          <w:sz w:val="24"/>
        </w:rPr>
        <w:t>]</w:t>
      </w:r>
    </w:p>
    <w:p w14:paraId="06CBC667" w14:textId="3894A80E" w:rsidR="001E2021" w:rsidRDefault="001E2021" w:rsidP="006121D1">
      <w:pPr>
        <w:pStyle w:val="ListParagraph"/>
        <w:numPr>
          <w:ilvl w:val="1"/>
          <w:numId w:val="45"/>
        </w:numPr>
        <w:spacing w:line="360" w:lineRule="auto"/>
        <w:rPr>
          <w:rFonts w:eastAsia="Arial"/>
          <w:sz w:val="24"/>
        </w:rPr>
      </w:pPr>
      <w:r>
        <w:rPr>
          <w:rFonts w:eastAsia="Arial"/>
          <w:sz w:val="24"/>
        </w:rPr>
        <w:t xml:space="preserve">Configure the OvS on the </w:t>
      </w:r>
      <w:r w:rsidR="00F03C40">
        <w:rPr>
          <w:rFonts w:eastAsia="Arial"/>
          <w:sz w:val="24"/>
        </w:rPr>
        <w:t xml:space="preserve">Mininet </w:t>
      </w:r>
      <w:r>
        <w:rPr>
          <w:rFonts w:eastAsia="Arial"/>
          <w:sz w:val="24"/>
        </w:rPr>
        <w:t>VM to connect to the controller.</w:t>
      </w:r>
      <w:r w:rsidR="000F27CC">
        <w:rPr>
          <w:rFonts w:eastAsia="Arial"/>
          <w:sz w:val="24"/>
        </w:rPr>
        <w:t xml:space="preserve"> </w:t>
      </w:r>
      <w:r w:rsidR="00C63C41">
        <w:rPr>
          <w:rFonts w:eastAsia="Arial"/>
          <w:sz w:val="24"/>
        </w:rPr>
        <w:t xml:space="preserve">Paste relevant screenshots. </w:t>
      </w:r>
      <w:r w:rsidR="000F27CC">
        <w:rPr>
          <w:rFonts w:eastAsia="Arial"/>
          <w:sz w:val="24"/>
        </w:rPr>
        <w:t>[</w:t>
      </w:r>
      <w:r w:rsidR="000F27CC" w:rsidRPr="000F27CC">
        <w:rPr>
          <w:rFonts w:eastAsia="Arial"/>
          <w:b/>
          <w:sz w:val="24"/>
        </w:rPr>
        <w:t>20 points</w:t>
      </w:r>
      <w:r w:rsidR="000F27CC">
        <w:rPr>
          <w:rFonts w:eastAsia="Arial"/>
          <w:sz w:val="24"/>
        </w:rPr>
        <w:t>]</w:t>
      </w:r>
    </w:p>
    <w:p w14:paraId="4D3D5C39" w14:textId="2A1C80DC" w:rsidR="001E2021" w:rsidRDefault="000F27CC" w:rsidP="006121D1">
      <w:pPr>
        <w:pStyle w:val="ListParagraph"/>
        <w:numPr>
          <w:ilvl w:val="1"/>
          <w:numId w:val="45"/>
        </w:numPr>
        <w:spacing w:line="360" w:lineRule="auto"/>
        <w:rPr>
          <w:rFonts w:eastAsia="Arial"/>
          <w:sz w:val="24"/>
        </w:rPr>
      </w:pPr>
      <w:r>
        <w:rPr>
          <w:rFonts w:eastAsia="Arial"/>
          <w:sz w:val="24"/>
        </w:rPr>
        <w:t>SSH into the traditional routers R1, R2 and R3 to configure routing to establish the</w:t>
      </w:r>
      <w:r w:rsidR="00D221BC">
        <w:rPr>
          <w:rFonts w:eastAsia="Arial"/>
          <w:sz w:val="24"/>
        </w:rPr>
        <w:t xml:space="preserve"> OpenFlow</w:t>
      </w:r>
      <w:r>
        <w:rPr>
          <w:rFonts w:eastAsia="Arial"/>
          <w:sz w:val="24"/>
        </w:rPr>
        <w:t xml:space="preserve"> connectivity between the OvS and the controller. </w:t>
      </w:r>
      <w:r w:rsidR="00C63C41">
        <w:rPr>
          <w:rFonts w:eastAsia="Arial"/>
          <w:sz w:val="24"/>
        </w:rPr>
        <w:t xml:space="preserve">Paste relevant screenshots. </w:t>
      </w:r>
      <w:r>
        <w:rPr>
          <w:rFonts w:eastAsia="Arial"/>
          <w:sz w:val="24"/>
        </w:rPr>
        <w:t>[</w:t>
      </w:r>
      <w:r w:rsidRPr="000F27CC">
        <w:rPr>
          <w:rFonts w:eastAsia="Arial"/>
          <w:b/>
          <w:sz w:val="24"/>
        </w:rPr>
        <w:t>20 points</w:t>
      </w:r>
      <w:r>
        <w:rPr>
          <w:rFonts w:eastAsia="Arial"/>
          <w:sz w:val="24"/>
        </w:rPr>
        <w:t>]</w:t>
      </w:r>
    </w:p>
    <w:p w14:paraId="534E2755" w14:textId="03373295" w:rsidR="000F27CC" w:rsidRDefault="000F27CC" w:rsidP="006121D1">
      <w:pPr>
        <w:pStyle w:val="ListParagraph"/>
        <w:numPr>
          <w:ilvl w:val="1"/>
          <w:numId w:val="45"/>
        </w:numPr>
        <w:spacing w:line="360" w:lineRule="auto"/>
        <w:rPr>
          <w:rFonts w:eastAsia="Arial"/>
          <w:sz w:val="24"/>
        </w:rPr>
      </w:pPr>
      <w:r>
        <w:rPr>
          <w:rFonts w:eastAsia="Arial"/>
          <w:sz w:val="24"/>
        </w:rPr>
        <w:t>Verify and display that the</w:t>
      </w:r>
      <w:r w:rsidR="004E1EFF">
        <w:rPr>
          <w:rFonts w:eastAsia="Arial"/>
          <w:sz w:val="24"/>
        </w:rPr>
        <w:t xml:space="preserve"> </w:t>
      </w:r>
      <w:r w:rsidR="004E1EFF" w:rsidRPr="004E1EFF">
        <w:rPr>
          <w:rFonts w:eastAsia="Arial"/>
          <w:sz w:val="24"/>
        </w:rPr>
        <w:t>successful OpenFlow connectivity</w:t>
      </w:r>
      <w:r w:rsidR="004E1EFF">
        <w:rPr>
          <w:rFonts w:eastAsia="Arial"/>
          <w:sz w:val="24"/>
        </w:rPr>
        <w:t xml:space="preserve"> between the</w:t>
      </w:r>
      <w:r>
        <w:rPr>
          <w:rFonts w:eastAsia="Arial"/>
          <w:sz w:val="24"/>
        </w:rPr>
        <w:t xml:space="preserve"> OvS </w:t>
      </w:r>
      <w:r w:rsidR="004E1EFF">
        <w:rPr>
          <w:rFonts w:eastAsia="Arial"/>
          <w:sz w:val="24"/>
        </w:rPr>
        <w:t>and</w:t>
      </w:r>
      <w:r>
        <w:rPr>
          <w:rFonts w:eastAsia="Arial"/>
          <w:sz w:val="24"/>
        </w:rPr>
        <w:t xml:space="preserve"> the controller. </w:t>
      </w:r>
      <w:r w:rsidR="00C63C41">
        <w:rPr>
          <w:rFonts w:eastAsia="Arial"/>
          <w:sz w:val="24"/>
        </w:rPr>
        <w:t xml:space="preserve">Paste relevant screenshots. </w:t>
      </w:r>
      <w:r>
        <w:rPr>
          <w:rFonts w:eastAsia="Arial"/>
          <w:sz w:val="24"/>
        </w:rPr>
        <w:t>[</w:t>
      </w:r>
      <w:r w:rsidR="00FD2A38">
        <w:rPr>
          <w:rFonts w:eastAsia="Arial"/>
          <w:b/>
          <w:sz w:val="24"/>
        </w:rPr>
        <w:t>1</w:t>
      </w:r>
      <w:r w:rsidR="00A93BCE">
        <w:rPr>
          <w:rFonts w:eastAsia="Arial"/>
          <w:b/>
          <w:sz w:val="24"/>
        </w:rPr>
        <w:t>0</w:t>
      </w:r>
      <w:r w:rsidRPr="000F27CC">
        <w:rPr>
          <w:rFonts w:eastAsia="Arial"/>
          <w:b/>
          <w:sz w:val="24"/>
        </w:rPr>
        <w:t xml:space="preserve"> points</w:t>
      </w:r>
      <w:r>
        <w:rPr>
          <w:rFonts w:eastAsia="Arial"/>
          <w:sz w:val="24"/>
        </w:rPr>
        <w:t>]</w:t>
      </w:r>
    </w:p>
    <w:p w14:paraId="5AAB5D9F" w14:textId="45DE8807" w:rsidR="00C63C41" w:rsidRDefault="00D76469" w:rsidP="00C63C41">
      <w:pPr>
        <w:pStyle w:val="ListParagraph"/>
        <w:numPr>
          <w:ilvl w:val="1"/>
          <w:numId w:val="45"/>
        </w:numPr>
        <w:spacing w:line="360" w:lineRule="auto"/>
        <w:rPr>
          <w:rFonts w:eastAsia="Arial"/>
          <w:sz w:val="24"/>
        </w:rPr>
      </w:pPr>
      <w:r>
        <w:rPr>
          <w:rFonts w:eastAsia="Arial"/>
          <w:sz w:val="24"/>
        </w:rPr>
        <w:lastRenderedPageBreak/>
        <w:t>Capture the number of OpenFlow Packet_In messages sent from the switch to the controller and visualize this through an interactive graph on a webpage. You can use your favorite Python web-framework like Flask, Django, etc.</w:t>
      </w:r>
      <w:r w:rsidR="004A1941">
        <w:rPr>
          <w:rFonts w:eastAsia="Arial"/>
          <w:sz w:val="24"/>
        </w:rPr>
        <w:t xml:space="preserve"> to </w:t>
      </w:r>
      <w:r w:rsidR="006E3DCA">
        <w:rPr>
          <w:rFonts w:eastAsia="Arial"/>
          <w:sz w:val="24"/>
        </w:rPr>
        <w:t>set up the webpage.</w:t>
      </w:r>
      <w:r>
        <w:rPr>
          <w:rFonts w:eastAsia="Arial"/>
          <w:sz w:val="24"/>
        </w:rPr>
        <w:t xml:space="preserve"> The graphs should be displayed in real-time i.e. they should get refreshed automatically after a </w:t>
      </w:r>
      <w:r w:rsidR="006E3DCA">
        <w:rPr>
          <w:rFonts w:eastAsia="Arial"/>
          <w:sz w:val="24"/>
        </w:rPr>
        <w:t>periodic</w:t>
      </w:r>
      <w:r>
        <w:rPr>
          <w:rFonts w:eastAsia="Arial"/>
          <w:sz w:val="24"/>
        </w:rPr>
        <w:t xml:space="preserve"> interval of time (say 5 seconds) without manually reloading the webpage.</w:t>
      </w:r>
      <w:r w:rsidR="006E3DCA">
        <w:rPr>
          <w:rFonts w:eastAsia="Arial"/>
          <w:sz w:val="24"/>
        </w:rPr>
        <w:t xml:space="preserve"> </w:t>
      </w:r>
      <w:r w:rsidR="00C63C41">
        <w:rPr>
          <w:rFonts w:eastAsia="Arial"/>
          <w:sz w:val="24"/>
        </w:rPr>
        <w:t xml:space="preserve">Paste relevant screenshots. </w:t>
      </w:r>
      <w:r w:rsidR="006E3DCA">
        <w:rPr>
          <w:rFonts w:eastAsia="Arial"/>
          <w:sz w:val="24"/>
        </w:rPr>
        <w:t>[</w:t>
      </w:r>
      <w:r w:rsidR="006E3DCA" w:rsidRPr="006E3DCA">
        <w:rPr>
          <w:rFonts w:eastAsia="Arial"/>
          <w:b/>
          <w:sz w:val="24"/>
        </w:rPr>
        <w:t>30 points</w:t>
      </w:r>
      <w:r w:rsidR="006E3DCA">
        <w:rPr>
          <w:rFonts w:eastAsia="Arial"/>
          <w:sz w:val="24"/>
        </w:rPr>
        <w:t>]</w:t>
      </w:r>
    </w:p>
    <w:p w14:paraId="05154F96" w14:textId="28CD59D8" w:rsidR="00B451B5" w:rsidRPr="00C63C41" w:rsidRDefault="00B451B5" w:rsidP="00C63C41">
      <w:pPr>
        <w:pStyle w:val="ListParagraph"/>
        <w:numPr>
          <w:ilvl w:val="1"/>
          <w:numId w:val="45"/>
        </w:numPr>
        <w:spacing w:line="360" w:lineRule="auto"/>
        <w:rPr>
          <w:rFonts w:eastAsia="Arial"/>
          <w:sz w:val="24"/>
        </w:rPr>
      </w:pPr>
      <w:r>
        <w:rPr>
          <w:rFonts w:eastAsia="Arial"/>
          <w:sz w:val="24"/>
        </w:rPr>
        <w:t>At the end, push your Python script to a new</w:t>
      </w:r>
      <w:r w:rsidR="006B1F74">
        <w:rPr>
          <w:rFonts w:eastAsia="Arial"/>
          <w:sz w:val="24"/>
        </w:rPr>
        <w:t xml:space="preserve"> private</w:t>
      </w:r>
      <w:r>
        <w:rPr>
          <w:rFonts w:eastAsia="Arial"/>
          <w:sz w:val="24"/>
        </w:rPr>
        <w:t xml:space="preserve"> repo ‘SDN-Midterm'</w:t>
      </w:r>
      <w:r w:rsidR="00C95D61">
        <w:rPr>
          <w:rFonts w:eastAsia="Arial"/>
          <w:sz w:val="24"/>
        </w:rPr>
        <w:t xml:space="preserve"> in your GitHub account. Paste relevant screenshots.</w:t>
      </w:r>
      <w:r w:rsidR="005C2E23">
        <w:rPr>
          <w:rFonts w:eastAsia="Arial"/>
          <w:sz w:val="24"/>
        </w:rPr>
        <w:t xml:space="preserve"> [</w:t>
      </w:r>
      <w:r w:rsidR="005C2E23" w:rsidRPr="00362DE8">
        <w:rPr>
          <w:rFonts w:eastAsia="Arial"/>
          <w:b/>
          <w:bCs/>
          <w:sz w:val="24"/>
        </w:rPr>
        <w:t>5 points</w:t>
      </w:r>
      <w:r w:rsidR="005C2E23">
        <w:rPr>
          <w:rFonts w:eastAsia="Arial"/>
          <w:sz w:val="24"/>
        </w:rPr>
        <w:t>]</w:t>
      </w:r>
      <w:bookmarkStart w:id="0" w:name="_GoBack"/>
      <w:bookmarkEnd w:id="0"/>
    </w:p>
    <w:p w14:paraId="0191CAFB" w14:textId="4F830574" w:rsidR="000F27CC" w:rsidRDefault="000F27CC" w:rsidP="000F27CC">
      <w:pPr>
        <w:spacing w:line="360" w:lineRule="auto"/>
        <w:rPr>
          <w:rFonts w:eastAsia="Arial"/>
          <w:sz w:val="24"/>
        </w:rPr>
      </w:pPr>
    </w:p>
    <w:p w14:paraId="70750662" w14:textId="6792B767" w:rsidR="000F27CC" w:rsidRPr="00230033" w:rsidRDefault="00230033" w:rsidP="000F27CC">
      <w:pPr>
        <w:spacing w:line="360" w:lineRule="auto"/>
        <w:rPr>
          <w:rFonts w:eastAsia="Arial"/>
          <w:sz w:val="40"/>
        </w:rPr>
      </w:pPr>
      <w:r w:rsidRPr="00230033">
        <w:rPr>
          <w:rFonts w:ascii="Calibri" w:hAnsi="Calibri"/>
          <w:color w:val="365F91" w:themeColor="accent1" w:themeShade="BF"/>
          <w:sz w:val="32"/>
        </w:rPr>
        <w:t>Total Score = ________</w:t>
      </w:r>
      <w:r>
        <w:rPr>
          <w:rFonts w:ascii="Calibri" w:hAnsi="Calibri"/>
          <w:color w:val="365F91" w:themeColor="accent1" w:themeShade="BF"/>
          <w:sz w:val="32"/>
        </w:rPr>
        <w:t xml:space="preserve"> </w:t>
      </w:r>
      <w:r w:rsidRPr="00230033">
        <w:rPr>
          <w:rFonts w:ascii="Calibri" w:hAnsi="Calibri"/>
          <w:color w:val="365F91" w:themeColor="accent1" w:themeShade="BF"/>
          <w:sz w:val="32"/>
        </w:rPr>
        <w:t>/</w:t>
      </w:r>
      <w:r>
        <w:rPr>
          <w:rFonts w:ascii="Calibri" w:hAnsi="Calibri"/>
          <w:color w:val="365F91" w:themeColor="accent1" w:themeShade="BF"/>
          <w:sz w:val="32"/>
        </w:rPr>
        <w:t xml:space="preserve"> 1</w:t>
      </w:r>
      <w:r w:rsidR="001B4ED4">
        <w:rPr>
          <w:rFonts w:ascii="Calibri" w:hAnsi="Calibri"/>
          <w:color w:val="365F91" w:themeColor="accent1" w:themeShade="BF"/>
          <w:sz w:val="32"/>
        </w:rPr>
        <w:t>40</w:t>
      </w:r>
    </w:p>
    <w:sectPr w:rsidR="000F27CC" w:rsidRPr="00230033" w:rsidSect="00251AAF">
      <w:footerReference w:type="default" r:id="rId9"/>
      <w:pgSz w:w="12240" w:h="15840"/>
      <w:pgMar w:top="1380" w:right="1720" w:bottom="280" w:left="1700" w:header="720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39DA2" w14:textId="77777777" w:rsidR="00C607AB" w:rsidRDefault="00C607AB" w:rsidP="00974A5D">
      <w:r>
        <w:separator/>
      </w:r>
    </w:p>
  </w:endnote>
  <w:endnote w:type="continuationSeparator" w:id="0">
    <w:p w14:paraId="4631BB9C" w14:textId="77777777" w:rsidR="00C607AB" w:rsidRDefault="00C607AB" w:rsidP="00974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eastAsiaTheme="minorHAnsi" w:hAnsiTheme="minorHAnsi" w:cstheme="minorBidi"/>
        <w:sz w:val="22"/>
        <w:szCs w:val="22"/>
      </w:rPr>
      <w:id w:val="-1473439692"/>
      <w:docPartObj>
        <w:docPartGallery w:val="Page Numbers (Bottom of Page)"/>
        <w:docPartUnique/>
      </w:docPartObj>
    </w:sdtPr>
    <w:sdtEndPr/>
    <w:sdtContent>
      <w:p w14:paraId="4F595A1E" w14:textId="1CCCA197" w:rsidR="00C2200D" w:rsidRPr="003659D0" w:rsidRDefault="00C2200D" w:rsidP="00251AAF">
        <w:pPr>
          <w:pStyle w:val="Footer"/>
          <w:jc w:val="center"/>
          <w:rPr>
            <w:rFonts w:asciiTheme="minorHAnsi" w:eastAsiaTheme="minorHAnsi" w:hAnsiTheme="minorHAnsi" w:cstheme="minorBidi"/>
            <w:sz w:val="22"/>
            <w:szCs w:val="22"/>
          </w:rPr>
        </w:pPr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Lab </w:t>
        </w:r>
        <w:r w:rsidR="00B42499">
          <w:rPr>
            <w:rFonts w:asciiTheme="minorHAnsi" w:eastAsiaTheme="minorHAnsi" w:hAnsiTheme="minorHAnsi" w:cstheme="minorBidi"/>
            <w:sz w:val="22"/>
            <w:szCs w:val="22"/>
          </w:rPr>
          <w:t>5</w:t>
        </w:r>
        <w:r w:rsidRPr="003659D0">
          <w:rPr>
            <w:rFonts w:asciiTheme="minorHAnsi" w:eastAsiaTheme="minorHAnsi" w:hAnsiTheme="minorHAnsi" w:cstheme="minorBidi"/>
            <w:sz w:val="22"/>
            <w:szCs w:val="22"/>
          </w:rPr>
          <w:t xml:space="preserve">: </w:t>
        </w:r>
        <w:r w:rsidR="00B42499">
          <w:rPr>
            <w:rFonts w:asciiTheme="minorHAnsi" w:eastAsiaTheme="minorHAnsi" w:hAnsiTheme="minorHAnsi" w:cstheme="minorBidi"/>
            <w:sz w:val="22"/>
            <w:szCs w:val="22"/>
          </w:rPr>
          <w:t>Midterm Lab</w:t>
        </w:r>
      </w:p>
    </w:sdtContent>
  </w:sdt>
  <w:p w14:paraId="31E30C50" w14:textId="77777777" w:rsidR="00C2200D" w:rsidRPr="003659D0" w:rsidRDefault="00C2200D" w:rsidP="003659D0">
    <w:pPr>
      <w:pStyle w:val="Footer"/>
      <w:jc w:val="right"/>
      <w:rPr>
        <w:rFonts w:asciiTheme="minorHAnsi" w:eastAsiaTheme="minorHAnsi" w:hAnsiTheme="minorHAnsi" w:cstheme="minorBid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2B4D2" w14:textId="77777777" w:rsidR="00C607AB" w:rsidRDefault="00C607AB" w:rsidP="00974A5D">
      <w:r>
        <w:separator/>
      </w:r>
    </w:p>
  </w:footnote>
  <w:footnote w:type="continuationSeparator" w:id="0">
    <w:p w14:paraId="25D205FC" w14:textId="77777777" w:rsidR="00C607AB" w:rsidRDefault="00C607AB" w:rsidP="00974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C5E0CCC"/>
    <w:multiLevelType w:val="hybridMultilevel"/>
    <w:tmpl w:val="17627D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4073E37"/>
    <w:multiLevelType w:val="hybridMultilevel"/>
    <w:tmpl w:val="0D08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5153"/>
    <w:multiLevelType w:val="hybridMultilevel"/>
    <w:tmpl w:val="37AE7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5F42"/>
    <w:multiLevelType w:val="hybridMultilevel"/>
    <w:tmpl w:val="51E4E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A2A51"/>
    <w:multiLevelType w:val="hybridMultilevel"/>
    <w:tmpl w:val="4F3C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D09DD"/>
    <w:multiLevelType w:val="hybridMultilevel"/>
    <w:tmpl w:val="C9FA1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A16BF"/>
    <w:multiLevelType w:val="hybridMultilevel"/>
    <w:tmpl w:val="986A9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4366E"/>
    <w:multiLevelType w:val="hybridMultilevel"/>
    <w:tmpl w:val="CF7EB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E31B8"/>
    <w:multiLevelType w:val="hybridMultilevel"/>
    <w:tmpl w:val="269E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04632"/>
    <w:multiLevelType w:val="hybridMultilevel"/>
    <w:tmpl w:val="4F3C1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1646AD"/>
    <w:multiLevelType w:val="hybridMultilevel"/>
    <w:tmpl w:val="234C7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67486"/>
    <w:multiLevelType w:val="hybridMultilevel"/>
    <w:tmpl w:val="1328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932E1E"/>
    <w:multiLevelType w:val="hybridMultilevel"/>
    <w:tmpl w:val="DE32A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7473B"/>
    <w:multiLevelType w:val="hybridMultilevel"/>
    <w:tmpl w:val="EEE2E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E7668"/>
    <w:multiLevelType w:val="hybridMultilevel"/>
    <w:tmpl w:val="980C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63458"/>
    <w:multiLevelType w:val="hybridMultilevel"/>
    <w:tmpl w:val="5928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34414"/>
    <w:multiLevelType w:val="hybridMultilevel"/>
    <w:tmpl w:val="E1B212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CB247C"/>
    <w:multiLevelType w:val="hybridMultilevel"/>
    <w:tmpl w:val="EAB492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70497B"/>
    <w:multiLevelType w:val="hybridMultilevel"/>
    <w:tmpl w:val="ACF6E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A14B30"/>
    <w:multiLevelType w:val="hybridMultilevel"/>
    <w:tmpl w:val="65E8F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1141C4"/>
    <w:multiLevelType w:val="hybridMultilevel"/>
    <w:tmpl w:val="71042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3D433D"/>
    <w:multiLevelType w:val="hybridMultilevel"/>
    <w:tmpl w:val="65ECA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CE6488"/>
    <w:multiLevelType w:val="hybridMultilevel"/>
    <w:tmpl w:val="268C4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1467F9"/>
    <w:multiLevelType w:val="hybridMultilevel"/>
    <w:tmpl w:val="FE50C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7022B5"/>
    <w:multiLevelType w:val="hybridMultilevel"/>
    <w:tmpl w:val="269E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3559C8"/>
    <w:multiLevelType w:val="hybridMultilevel"/>
    <w:tmpl w:val="2EFE4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1A79A0"/>
    <w:multiLevelType w:val="multilevel"/>
    <w:tmpl w:val="962C8B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3BE0F0C"/>
    <w:multiLevelType w:val="hybridMultilevel"/>
    <w:tmpl w:val="BFBAD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E2C69"/>
    <w:multiLevelType w:val="hybridMultilevel"/>
    <w:tmpl w:val="C3681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EB61B4"/>
    <w:multiLevelType w:val="hybridMultilevel"/>
    <w:tmpl w:val="EE64F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D11BA3"/>
    <w:multiLevelType w:val="hybridMultilevel"/>
    <w:tmpl w:val="F30A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0B399A"/>
    <w:multiLevelType w:val="hybridMultilevel"/>
    <w:tmpl w:val="FAE4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AA3B86"/>
    <w:multiLevelType w:val="hybridMultilevel"/>
    <w:tmpl w:val="9184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1C11A6"/>
    <w:multiLevelType w:val="hybridMultilevel"/>
    <w:tmpl w:val="8494A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A223D6"/>
    <w:multiLevelType w:val="hybridMultilevel"/>
    <w:tmpl w:val="23582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738"/>
    <w:multiLevelType w:val="hybridMultilevel"/>
    <w:tmpl w:val="D0504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210C69"/>
    <w:multiLevelType w:val="multilevel"/>
    <w:tmpl w:val="962C8B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FA053D4"/>
    <w:multiLevelType w:val="multilevel"/>
    <w:tmpl w:val="72CC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2510A1C"/>
    <w:multiLevelType w:val="hybridMultilevel"/>
    <w:tmpl w:val="42121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7B30B0"/>
    <w:multiLevelType w:val="hybridMultilevel"/>
    <w:tmpl w:val="C9FA1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25B9A"/>
    <w:multiLevelType w:val="hybridMultilevel"/>
    <w:tmpl w:val="DEF4D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C4B3E"/>
    <w:multiLevelType w:val="hybridMultilevel"/>
    <w:tmpl w:val="8042E03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2" w15:restartNumberingAfterBreak="0">
    <w:nsid w:val="73A43660"/>
    <w:multiLevelType w:val="hybridMultilevel"/>
    <w:tmpl w:val="5A225472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3" w15:restartNumberingAfterBreak="0">
    <w:nsid w:val="7571386E"/>
    <w:multiLevelType w:val="hybridMultilevel"/>
    <w:tmpl w:val="53AC5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A33CD"/>
    <w:multiLevelType w:val="hybridMultilevel"/>
    <w:tmpl w:val="E65E34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"/>
  </w:num>
  <w:num w:numId="3">
    <w:abstractNumId w:val="42"/>
  </w:num>
  <w:num w:numId="4">
    <w:abstractNumId w:val="0"/>
  </w:num>
  <w:num w:numId="5">
    <w:abstractNumId w:val="41"/>
  </w:num>
  <w:num w:numId="6">
    <w:abstractNumId w:val="22"/>
  </w:num>
  <w:num w:numId="7">
    <w:abstractNumId w:val="40"/>
  </w:num>
  <w:num w:numId="8">
    <w:abstractNumId w:val="2"/>
  </w:num>
  <w:num w:numId="9">
    <w:abstractNumId w:val="32"/>
  </w:num>
  <w:num w:numId="10">
    <w:abstractNumId w:val="27"/>
  </w:num>
  <w:num w:numId="11">
    <w:abstractNumId w:val="39"/>
  </w:num>
  <w:num w:numId="12">
    <w:abstractNumId w:val="5"/>
  </w:num>
  <w:num w:numId="13">
    <w:abstractNumId w:val="20"/>
  </w:num>
  <w:num w:numId="14">
    <w:abstractNumId w:val="35"/>
  </w:num>
  <w:num w:numId="15">
    <w:abstractNumId w:val="7"/>
  </w:num>
  <w:num w:numId="16">
    <w:abstractNumId w:val="38"/>
  </w:num>
  <w:num w:numId="17">
    <w:abstractNumId w:val="33"/>
  </w:num>
  <w:num w:numId="18">
    <w:abstractNumId w:val="19"/>
  </w:num>
  <w:num w:numId="19">
    <w:abstractNumId w:val="34"/>
  </w:num>
  <w:num w:numId="20">
    <w:abstractNumId w:val="14"/>
  </w:num>
  <w:num w:numId="21">
    <w:abstractNumId w:val="30"/>
  </w:num>
  <w:num w:numId="22">
    <w:abstractNumId w:val="11"/>
  </w:num>
  <w:num w:numId="23">
    <w:abstractNumId w:val="4"/>
  </w:num>
  <w:num w:numId="24">
    <w:abstractNumId w:val="6"/>
  </w:num>
  <w:num w:numId="25">
    <w:abstractNumId w:val="29"/>
  </w:num>
  <w:num w:numId="26">
    <w:abstractNumId w:val="8"/>
  </w:num>
  <w:num w:numId="27">
    <w:abstractNumId w:val="12"/>
  </w:num>
  <w:num w:numId="28">
    <w:abstractNumId w:val="21"/>
  </w:num>
  <w:num w:numId="29">
    <w:abstractNumId w:val="25"/>
  </w:num>
  <w:num w:numId="30">
    <w:abstractNumId w:val="10"/>
  </w:num>
  <w:num w:numId="31">
    <w:abstractNumId w:val="43"/>
  </w:num>
  <w:num w:numId="32">
    <w:abstractNumId w:val="24"/>
  </w:num>
  <w:num w:numId="33">
    <w:abstractNumId w:val="31"/>
  </w:num>
  <w:num w:numId="34">
    <w:abstractNumId w:val="9"/>
  </w:num>
  <w:num w:numId="35">
    <w:abstractNumId w:val="36"/>
  </w:num>
  <w:num w:numId="36">
    <w:abstractNumId w:val="26"/>
  </w:num>
  <w:num w:numId="37">
    <w:abstractNumId w:val="13"/>
  </w:num>
  <w:num w:numId="38">
    <w:abstractNumId w:val="18"/>
  </w:num>
  <w:num w:numId="39">
    <w:abstractNumId w:val="15"/>
  </w:num>
  <w:num w:numId="40">
    <w:abstractNumId w:val="44"/>
  </w:num>
  <w:num w:numId="41">
    <w:abstractNumId w:val="17"/>
  </w:num>
  <w:num w:numId="42">
    <w:abstractNumId w:val="16"/>
  </w:num>
  <w:num w:numId="43">
    <w:abstractNumId w:val="3"/>
  </w:num>
  <w:num w:numId="44">
    <w:abstractNumId w:val="28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F32"/>
    <w:rsid w:val="00046CE3"/>
    <w:rsid w:val="0008399C"/>
    <w:rsid w:val="0008575E"/>
    <w:rsid w:val="00090270"/>
    <w:rsid w:val="000A1280"/>
    <w:rsid w:val="000B1EFE"/>
    <w:rsid w:val="000B2962"/>
    <w:rsid w:val="000B666A"/>
    <w:rsid w:val="000C1CC4"/>
    <w:rsid w:val="000C6B30"/>
    <w:rsid w:val="000D60DF"/>
    <w:rsid w:val="000D6AA1"/>
    <w:rsid w:val="000F27CC"/>
    <w:rsid w:val="000F7BF7"/>
    <w:rsid w:val="00100387"/>
    <w:rsid w:val="001009E2"/>
    <w:rsid w:val="00101567"/>
    <w:rsid w:val="001044B4"/>
    <w:rsid w:val="00104B5C"/>
    <w:rsid w:val="00106CE5"/>
    <w:rsid w:val="00116B14"/>
    <w:rsid w:val="00124FD9"/>
    <w:rsid w:val="00126C63"/>
    <w:rsid w:val="001458F0"/>
    <w:rsid w:val="00147F15"/>
    <w:rsid w:val="00170D11"/>
    <w:rsid w:val="00171B52"/>
    <w:rsid w:val="001829CC"/>
    <w:rsid w:val="001921AE"/>
    <w:rsid w:val="00193071"/>
    <w:rsid w:val="001A2745"/>
    <w:rsid w:val="001A7288"/>
    <w:rsid w:val="001B4ED4"/>
    <w:rsid w:val="001C6C04"/>
    <w:rsid w:val="001D02B3"/>
    <w:rsid w:val="001D212E"/>
    <w:rsid w:val="001E2021"/>
    <w:rsid w:val="001E6EAC"/>
    <w:rsid w:val="00202FDE"/>
    <w:rsid w:val="002069DD"/>
    <w:rsid w:val="002076F7"/>
    <w:rsid w:val="0021101E"/>
    <w:rsid w:val="00211D26"/>
    <w:rsid w:val="0021469A"/>
    <w:rsid w:val="00221461"/>
    <w:rsid w:val="00230033"/>
    <w:rsid w:val="00231DA2"/>
    <w:rsid w:val="00232592"/>
    <w:rsid w:val="0023390F"/>
    <w:rsid w:val="00236427"/>
    <w:rsid w:val="00237508"/>
    <w:rsid w:val="00251AAF"/>
    <w:rsid w:val="00265A7E"/>
    <w:rsid w:val="002707DC"/>
    <w:rsid w:val="002A07C3"/>
    <w:rsid w:val="002A683F"/>
    <w:rsid w:val="002B391A"/>
    <w:rsid w:val="002B7996"/>
    <w:rsid w:val="002D77F7"/>
    <w:rsid w:val="00306AC6"/>
    <w:rsid w:val="00306EE0"/>
    <w:rsid w:val="003100EC"/>
    <w:rsid w:val="003127B2"/>
    <w:rsid w:val="00312C8E"/>
    <w:rsid w:val="0031608E"/>
    <w:rsid w:val="00327286"/>
    <w:rsid w:val="00343BD0"/>
    <w:rsid w:val="00350F1F"/>
    <w:rsid w:val="003609BC"/>
    <w:rsid w:val="00362DE8"/>
    <w:rsid w:val="0036409F"/>
    <w:rsid w:val="003659D0"/>
    <w:rsid w:val="00367FBF"/>
    <w:rsid w:val="00381995"/>
    <w:rsid w:val="00391B56"/>
    <w:rsid w:val="003977DB"/>
    <w:rsid w:val="00397A54"/>
    <w:rsid w:val="003A06D9"/>
    <w:rsid w:val="003A56EA"/>
    <w:rsid w:val="003E4FD6"/>
    <w:rsid w:val="003F6CD5"/>
    <w:rsid w:val="00404F34"/>
    <w:rsid w:val="00406004"/>
    <w:rsid w:val="00411243"/>
    <w:rsid w:val="00447DA3"/>
    <w:rsid w:val="00451591"/>
    <w:rsid w:val="00466A17"/>
    <w:rsid w:val="004A1941"/>
    <w:rsid w:val="004A3B19"/>
    <w:rsid w:val="004A7524"/>
    <w:rsid w:val="004B4035"/>
    <w:rsid w:val="004B6045"/>
    <w:rsid w:val="004D2266"/>
    <w:rsid w:val="004D52E6"/>
    <w:rsid w:val="004E1460"/>
    <w:rsid w:val="004E1EFF"/>
    <w:rsid w:val="004E3FA9"/>
    <w:rsid w:val="004F12E4"/>
    <w:rsid w:val="005011B4"/>
    <w:rsid w:val="00501927"/>
    <w:rsid w:val="00504057"/>
    <w:rsid w:val="00507FAB"/>
    <w:rsid w:val="005356DC"/>
    <w:rsid w:val="00536C4E"/>
    <w:rsid w:val="0055503F"/>
    <w:rsid w:val="005741C7"/>
    <w:rsid w:val="00576F8F"/>
    <w:rsid w:val="005811EF"/>
    <w:rsid w:val="005927E6"/>
    <w:rsid w:val="005A2A1E"/>
    <w:rsid w:val="005A2AFA"/>
    <w:rsid w:val="005A4A33"/>
    <w:rsid w:val="005C2E23"/>
    <w:rsid w:val="005D2388"/>
    <w:rsid w:val="005E0925"/>
    <w:rsid w:val="005E0FD1"/>
    <w:rsid w:val="00607402"/>
    <w:rsid w:val="006121D1"/>
    <w:rsid w:val="00632023"/>
    <w:rsid w:val="00645BD3"/>
    <w:rsid w:val="00657048"/>
    <w:rsid w:val="006632F2"/>
    <w:rsid w:val="00681B01"/>
    <w:rsid w:val="006A0FC9"/>
    <w:rsid w:val="006A3FD9"/>
    <w:rsid w:val="006A51E1"/>
    <w:rsid w:val="006B131B"/>
    <w:rsid w:val="006B1F74"/>
    <w:rsid w:val="006C0F09"/>
    <w:rsid w:val="006C60F8"/>
    <w:rsid w:val="006E3DCA"/>
    <w:rsid w:val="006E5C9D"/>
    <w:rsid w:val="006E7573"/>
    <w:rsid w:val="006F3329"/>
    <w:rsid w:val="006F70B9"/>
    <w:rsid w:val="00713EC4"/>
    <w:rsid w:val="007360B6"/>
    <w:rsid w:val="007401A3"/>
    <w:rsid w:val="0074028C"/>
    <w:rsid w:val="007402F4"/>
    <w:rsid w:val="00741704"/>
    <w:rsid w:val="00744772"/>
    <w:rsid w:val="00746370"/>
    <w:rsid w:val="00752242"/>
    <w:rsid w:val="007538D5"/>
    <w:rsid w:val="007B439E"/>
    <w:rsid w:val="007B46A8"/>
    <w:rsid w:val="007E48BD"/>
    <w:rsid w:val="007F3B8A"/>
    <w:rsid w:val="007F61AD"/>
    <w:rsid w:val="008002AE"/>
    <w:rsid w:val="00800EA7"/>
    <w:rsid w:val="0080306C"/>
    <w:rsid w:val="00807C89"/>
    <w:rsid w:val="0081688F"/>
    <w:rsid w:val="00817C88"/>
    <w:rsid w:val="00825335"/>
    <w:rsid w:val="0083279E"/>
    <w:rsid w:val="00841E38"/>
    <w:rsid w:val="0084770F"/>
    <w:rsid w:val="0085133A"/>
    <w:rsid w:val="00851F38"/>
    <w:rsid w:val="00852920"/>
    <w:rsid w:val="008556D3"/>
    <w:rsid w:val="00866992"/>
    <w:rsid w:val="00867BC8"/>
    <w:rsid w:val="008804AF"/>
    <w:rsid w:val="00896F6E"/>
    <w:rsid w:val="00896FE3"/>
    <w:rsid w:val="008B043B"/>
    <w:rsid w:val="008B077E"/>
    <w:rsid w:val="008D3933"/>
    <w:rsid w:val="008E4937"/>
    <w:rsid w:val="008E6254"/>
    <w:rsid w:val="008F06FE"/>
    <w:rsid w:val="008F7FC5"/>
    <w:rsid w:val="00901DEA"/>
    <w:rsid w:val="009026CC"/>
    <w:rsid w:val="00923691"/>
    <w:rsid w:val="0093686C"/>
    <w:rsid w:val="00946FF6"/>
    <w:rsid w:val="00951188"/>
    <w:rsid w:val="0096171D"/>
    <w:rsid w:val="00967EE0"/>
    <w:rsid w:val="00974A5D"/>
    <w:rsid w:val="0098238C"/>
    <w:rsid w:val="00983D19"/>
    <w:rsid w:val="0099361E"/>
    <w:rsid w:val="009B51CF"/>
    <w:rsid w:val="009C2DB3"/>
    <w:rsid w:val="009C305A"/>
    <w:rsid w:val="009E44DF"/>
    <w:rsid w:val="009E54A4"/>
    <w:rsid w:val="00A042CF"/>
    <w:rsid w:val="00A26F09"/>
    <w:rsid w:val="00A35CBF"/>
    <w:rsid w:val="00A367C4"/>
    <w:rsid w:val="00A443C5"/>
    <w:rsid w:val="00A44B37"/>
    <w:rsid w:val="00A55C32"/>
    <w:rsid w:val="00A560E9"/>
    <w:rsid w:val="00A646F2"/>
    <w:rsid w:val="00A80A7D"/>
    <w:rsid w:val="00A9133A"/>
    <w:rsid w:val="00A93BCE"/>
    <w:rsid w:val="00A95D0C"/>
    <w:rsid w:val="00AA3EB3"/>
    <w:rsid w:val="00AB7F78"/>
    <w:rsid w:val="00AC2F32"/>
    <w:rsid w:val="00AC4487"/>
    <w:rsid w:val="00AD4DB8"/>
    <w:rsid w:val="00B21105"/>
    <w:rsid w:val="00B42499"/>
    <w:rsid w:val="00B42AD3"/>
    <w:rsid w:val="00B4482D"/>
    <w:rsid w:val="00B451B5"/>
    <w:rsid w:val="00B57006"/>
    <w:rsid w:val="00B67FFB"/>
    <w:rsid w:val="00BA2DCC"/>
    <w:rsid w:val="00BA76A0"/>
    <w:rsid w:val="00BB3964"/>
    <w:rsid w:val="00BB6106"/>
    <w:rsid w:val="00BB723B"/>
    <w:rsid w:val="00BC5795"/>
    <w:rsid w:val="00BE795A"/>
    <w:rsid w:val="00BF333C"/>
    <w:rsid w:val="00C13CC3"/>
    <w:rsid w:val="00C20222"/>
    <w:rsid w:val="00C20545"/>
    <w:rsid w:val="00C2132A"/>
    <w:rsid w:val="00C2200D"/>
    <w:rsid w:val="00C43D09"/>
    <w:rsid w:val="00C45D74"/>
    <w:rsid w:val="00C53E87"/>
    <w:rsid w:val="00C607AB"/>
    <w:rsid w:val="00C63C41"/>
    <w:rsid w:val="00C65B0A"/>
    <w:rsid w:val="00C95D61"/>
    <w:rsid w:val="00C96E26"/>
    <w:rsid w:val="00CB416D"/>
    <w:rsid w:val="00CB44DE"/>
    <w:rsid w:val="00CB68CD"/>
    <w:rsid w:val="00CC053B"/>
    <w:rsid w:val="00CD7196"/>
    <w:rsid w:val="00CE09C0"/>
    <w:rsid w:val="00CF37CD"/>
    <w:rsid w:val="00CF4D83"/>
    <w:rsid w:val="00D01921"/>
    <w:rsid w:val="00D062D6"/>
    <w:rsid w:val="00D07610"/>
    <w:rsid w:val="00D15655"/>
    <w:rsid w:val="00D221BC"/>
    <w:rsid w:val="00D24FCF"/>
    <w:rsid w:val="00D3545D"/>
    <w:rsid w:val="00D434A8"/>
    <w:rsid w:val="00D4420E"/>
    <w:rsid w:val="00D5619A"/>
    <w:rsid w:val="00D73D72"/>
    <w:rsid w:val="00D75489"/>
    <w:rsid w:val="00D76469"/>
    <w:rsid w:val="00D84F2C"/>
    <w:rsid w:val="00DB4C7E"/>
    <w:rsid w:val="00DC7208"/>
    <w:rsid w:val="00DE4D9C"/>
    <w:rsid w:val="00DF23BA"/>
    <w:rsid w:val="00DF7AB1"/>
    <w:rsid w:val="00E022E3"/>
    <w:rsid w:val="00E16840"/>
    <w:rsid w:val="00E40163"/>
    <w:rsid w:val="00E51F5A"/>
    <w:rsid w:val="00E53015"/>
    <w:rsid w:val="00E546DE"/>
    <w:rsid w:val="00E564B1"/>
    <w:rsid w:val="00E6372B"/>
    <w:rsid w:val="00E673AD"/>
    <w:rsid w:val="00E67917"/>
    <w:rsid w:val="00E83E32"/>
    <w:rsid w:val="00E84CC7"/>
    <w:rsid w:val="00EA0E04"/>
    <w:rsid w:val="00EA12D9"/>
    <w:rsid w:val="00EA60FE"/>
    <w:rsid w:val="00EB0186"/>
    <w:rsid w:val="00EB246C"/>
    <w:rsid w:val="00EC4729"/>
    <w:rsid w:val="00ED0387"/>
    <w:rsid w:val="00ED5214"/>
    <w:rsid w:val="00F03C40"/>
    <w:rsid w:val="00F13942"/>
    <w:rsid w:val="00F34B9C"/>
    <w:rsid w:val="00F3569C"/>
    <w:rsid w:val="00F35842"/>
    <w:rsid w:val="00F374E7"/>
    <w:rsid w:val="00F42040"/>
    <w:rsid w:val="00F42F2C"/>
    <w:rsid w:val="00F61933"/>
    <w:rsid w:val="00F77E77"/>
    <w:rsid w:val="00F82961"/>
    <w:rsid w:val="00F84F1B"/>
    <w:rsid w:val="00F90911"/>
    <w:rsid w:val="00F90D24"/>
    <w:rsid w:val="00F912B7"/>
    <w:rsid w:val="00FC0C78"/>
    <w:rsid w:val="00FC30E1"/>
    <w:rsid w:val="00FC5B30"/>
    <w:rsid w:val="00FD1F1B"/>
    <w:rsid w:val="00FD2A38"/>
    <w:rsid w:val="00FF5293"/>
    <w:rsid w:val="00FF569B"/>
    <w:rsid w:val="00FF6668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9887E"/>
  <w15:docId w15:val="{9DC56D98-996A-46BE-BB8E-EBC896D8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BF333C"/>
    <w:pPr>
      <w:keepNext/>
      <w:spacing w:before="240" w:after="60"/>
      <w:outlineLvl w:val="0"/>
    </w:pPr>
    <w:rPr>
      <w:rFonts w:asciiTheme="minorHAnsi" w:eastAsiaTheme="majorEastAsia" w:hAnsiTheme="minorHAnsi" w:cstheme="majorBidi"/>
      <w:bCs/>
      <w:color w:val="4F81BD" w:themeColor="accent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79E"/>
    <w:pPr>
      <w:keepNext/>
      <w:spacing w:before="240" w:after="60"/>
      <w:outlineLvl w:val="1"/>
    </w:pPr>
    <w:rPr>
      <w:rFonts w:asciiTheme="minorHAnsi" w:eastAsiaTheme="majorEastAsia" w:hAnsiTheme="minorHAnsi" w:cstheme="majorBidi"/>
      <w:bCs/>
      <w:iCs/>
      <w:color w:val="C0504D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567"/>
    <w:pPr>
      <w:keepNext/>
      <w:spacing w:before="240" w:after="60"/>
      <w:outlineLvl w:val="2"/>
    </w:pPr>
    <w:rPr>
      <w:rFonts w:asciiTheme="minorHAnsi" w:eastAsiaTheme="majorEastAsia" w:hAnsiTheme="minorHAnsi" w:cstheme="majorBidi"/>
      <w:bCs/>
      <w:color w:val="8064A2" w:themeColor="accent4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33C"/>
    <w:rPr>
      <w:rFonts w:asciiTheme="minorHAnsi" w:eastAsiaTheme="majorEastAsia" w:hAnsiTheme="minorHAnsi" w:cstheme="majorBidi"/>
      <w:bCs/>
      <w:color w:val="4F81BD" w:themeColor="accent1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79E"/>
    <w:rPr>
      <w:rFonts w:asciiTheme="minorHAnsi" w:eastAsiaTheme="majorEastAsia" w:hAnsiTheme="minorHAnsi" w:cstheme="majorBidi"/>
      <w:bCs/>
      <w:iCs/>
      <w:color w:val="C0504D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01567"/>
    <w:rPr>
      <w:rFonts w:asciiTheme="minorHAnsi" w:eastAsiaTheme="majorEastAsia" w:hAnsiTheme="minorHAnsi" w:cstheme="majorBidi"/>
      <w:bCs/>
      <w:color w:val="8064A2" w:themeColor="accent4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74A5D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74A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A5D"/>
  </w:style>
  <w:style w:type="paragraph" w:styleId="Footer">
    <w:name w:val="footer"/>
    <w:basedOn w:val="Normal"/>
    <w:link w:val="FooterChar"/>
    <w:uiPriority w:val="99"/>
    <w:unhideWhenUsed/>
    <w:rsid w:val="00974A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A5D"/>
  </w:style>
  <w:style w:type="character" w:styleId="Hyperlink">
    <w:name w:val="Hyperlink"/>
    <w:basedOn w:val="DefaultParagraphFont"/>
    <w:uiPriority w:val="99"/>
    <w:unhideWhenUsed/>
    <w:rsid w:val="00CD7196"/>
    <w:rPr>
      <w:color w:val="0000FF" w:themeColor="hyperlink"/>
      <w:u w:val="single"/>
    </w:rPr>
  </w:style>
  <w:style w:type="paragraph" w:customStyle="1" w:styleId="Default">
    <w:name w:val="Default"/>
    <w:uiPriority w:val="99"/>
    <w:rsid w:val="00CD7196"/>
    <w:pPr>
      <w:widowControl w:val="0"/>
      <w:autoSpaceDE w:val="0"/>
      <w:autoSpaceDN w:val="0"/>
      <w:adjustRightInd w:val="0"/>
    </w:pPr>
    <w:rPr>
      <w:rFonts w:ascii="Arial MT" w:hAnsi="Arial MT" w:cs="Arial MT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A2A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2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2F2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FD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FD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FD1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FD1"/>
    <w:rPr>
      <w:rFonts w:asciiTheme="minorHAnsi" w:eastAsiaTheme="minorEastAsia" w:hAnsiTheme="minorHAnsi" w:cstheme="minorBidi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237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B296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9AD1A-0AF2-41EF-B0C5-FADA68A8D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R.Gandotra@cablelabs.com</dc:creator>
  <cp:lastModifiedBy>Rahil Gandotra</cp:lastModifiedBy>
  <cp:revision>57</cp:revision>
  <dcterms:created xsi:type="dcterms:W3CDTF">2018-02-19T20:13:00Z</dcterms:created>
  <dcterms:modified xsi:type="dcterms:W3CDTF">2020-09-29T17:11:00Z</dcterms:modified>
</cp:coreProperties>
</file>